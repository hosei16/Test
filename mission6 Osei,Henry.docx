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59E20D1" w14:textId="77777777" w:rsidR="000A42C7" w:rsidRDefault="000B3807">
      <w:pPr>
        <w:spacing w:before="62"/>
        <w:ind w:left="218" w:right="4268"/>
        <w:jc w:val="both"/>
        <w:rPr>
          <w:rFonts w:ascii="Liberation Serif" w:eastAsia="Liberation Serif" w:hAnsi="Liberation Serif" w:cs="Liberation Serif"/>
        </w:rPr>
      </w:pPr>
      <w:r>
        <w:rPr>
          <w:sz w:val="20"/>
          <w:szCs w:val="20"/>
        </w:rPr>
        <w:pict w14:anchorId="1BC82DE0">
          <v:group id="_x0000_s1060" style="position:absolute;left:0;text-align:left;margin-left:349.25pt;margin-top:15.05pt;width:205.95pt;height:.9pt;z-index:-251653120;mso-position-horizontal-relative:page" coordorigin="6986,301" coordsize="4119,18">
            <v:polyline id="_x0000_s1063" style="position:absolute" points="13988,616,18034,616" coordorigin="6994,308" coordsize="4046,0" filled="f" strokeweight="8625emu">
              <v:path arrowok="t"/>
            </v:polyline>
            <v:polyline id="_x0000_s1062" style="position:absolute" points="22076,616,22136,616" coordorigin="11038,308" coordsize="60,0" filled="f" strokeweight="8625emu">
              <v:path arrowok="t"/>
            </v:polyline>
            <v:polyline id="_x0000_s1061" style="position:absolute" points="13988,622,18068,622" coordorigin="6994,311" coordsize="4080,0" filled="f" strokeweight=".84pt">
              <v:path arrowok="t"/>
            </v:polyline>
            <w10:wrap anchorx="page"/>
          </v:group>
        </w:pict>
      </w:r>
      <w:r>
        <w:rPr>
          <w:rFonts w:ascii="Liberation Serif" w:eastAsia="Liberation Serif" w:hAnsi="Liberation Serif" w:cs="Liberation Serif"/>
          <w:b/>
        </w:rPr>
        <w:t>Mission 6                                                                      Name:</w:t>
      </w:r>
    </w:p>
    <w:p w14:paraId="1E5D9B24" w14:textId="77777777" w:rsidR="000A42C7" w:rsidRDefault="000B3807">
      <w:pPr>
        <w:ind w:left="218" w:right="66"/>
        <w:jc w:val="both"/>
        <w:rPr>
          <w:rFonts w:ascii="Liberation Serif" w:eastAsia="Liberation Serif" w:hAnsi="Liberation Serif" w:cs="Liberation Serif"/>
        </w:rPr>
      </w:pPr>
      <w:r>
        <w:rPr>
          <w:rFonts w:ascii="Liberation Serif" w:eastAsia="Liberation Serif" w:hAnsi="Liberation Serif" w:cs="Liberation Serif"/>
        </w:rPr>
        <w:t>Use the Sage code demonstrated in class to attack an SDES system. Do all of your work in the Mission 6</w:t>
      </w:r>
    </w:p>
    <w:p w14:paraId="081563D0" w14:textId="77777777" w:rsidR="000A42C7" w:rsidRDefault="000B3807">
      <w:pPr>
        <w:tabs>
          <w:tab w:val="left" w:pos="10080"/>
        </w:tabs>
        <w:ind w:left="112"/>
        <w:rPr>
          <w:rFonts w:ascii="Liberation Serif" w:eastAsia="Liberation Serif" w:hAnsi="Liberation Serif" w:cs="Liberation Serif"/>
        </w:rPr>
      </w:pPr>
      <w:r>
        <w:rPr>
          <w:sz w:val="20"/>
          <w:szCs w:val="20"/>
        </w:rPr>
        <w:pict w14:anchorId="6994AF9B">
          <v:group id="_x0000_s1058" style="position:absolute;left:0;text-align:left;margin-left:51.6pt;margin-top:14.4pt;width:0;height:0;z-index:-251655168;mso-position-horizontal-relative:page" coordorigin="1032,288" coordsize="0,0">
            <v:polyline id="_x0000_s1059" style="position:absolute" points="2064,576,2064,576" coordorigin="1032,288" coordsize="0,0" filled="f" strokeweight="13657emu">
              <v:path arrowok="t"/>
            </v:polyline>
            <w10:wrap anchorx="page"/>
          </v:group>
        </w:pict>
      </w:r>
      <w:r>
        <w:rPr>
          <w:sz w:val="20"/>
          <w:szCs w:val="20"/>
        </w:rPr>
        <w:pict w14:anchorId="0821C738">
          <v:group id="_x0000_s1056" style="position:absolute;left:0;text-align:left;margin-left:550.1pt;margin-top:14.5pt;width:0;height:0;z-index:-251654144;mso-position-horizontal-relative:page" coordorigin="11002,290" coordsize="0,0">
            <v:polyline id="_x0000_s1057" style="position:absolute" points="22004,580,22004,580" coordorigin="11002,290" coordsize="0,0" filled="f" strokeweight="13657emu">
              <v:path arrowok="t"/>
            </v:polyline>
            <w10:wrap anchorx="page"/>
          </v:group>
        </w:pict>
      </w:r>
      <w:r>
        <w:rPr>
          <w:rFonts w:ascii="Liberation Serif" w:eastAsia="Liberation Serif" w:hAnsi="Liberation Serif" w:cs="Liberation Serif"/>
          <w:u w:val="thick" w:color="000000"/>
        </w:rPr>
        <w:t xml:space="preserve"> </w:t>
      </w:r>
      <w:proofErr w:type="spellStart"/>
      <w:r>
        <w:rPr>
          <w:rFonts w:ascii="Liberation Serif" w:eastAsia="Liberation Serif" w:hAnsi="Liberation Serif" w:cs="Liberation Serif"/>
          <w:u w:val="thick" w:color="000000"/>
        </w:rPr>
        <w:t>CoCalc</w:t>
      </w:r>
      <w:proofErr w:type="spellEnd"/>
      <w:r>
        <w:rPr>
          <w:rFonts w:ascii="Liberation Serif" w:eastAsia="Liberation Serif" w:hAnsi="Liberation Serif" w:cs="Liberation Serif"/>
          <w:u w:val="thick" w:color="000000"/>
        </w:rPr>
        <w:t xml:space="preserve"> Assignment files. (They will be collected as well.)</w:t>
      </w:r>
      <w:r>
        <w:rPr>
          <w:rFonts w:ascii="Liberation Serif" w:eastAsia="Liberation Serif" w:hAnsi="Liberation Serif" w:cs="Liberation Serif"/>
          <w:u w:val="thick" w:color="000000"/>
        </w:rPr>
        <w:t xml:space="preserve"> </w:t>
      </w:r>
      <w:r>
        <w:rPr>
          <w:rFonts w:ascii="Liberation Serif" w:eastAsia="Liberation Serif" w:hAnsi="Liberation Serif" w:cs="Liberation Serif"/>
          <w:u w:val="thick" w:color="000000"/>
        </w:rPr>
        <w:tab/>
      </w:r>
    </w:p>
    <w:p w14:paraId="37A2CABA" w14:textId="77777777" w:rsidR="000A42C7" w:rsidRDefault="000A42C7">
      <w:pPr>
        <w:spacing w:before="8" w:line="120" w:lineRule="exact"/>
        <w:rPr>
          <w:sz w:val="13"/>
          <w:szCs w:val="13"/>
        </w:rPr>
      </w:pPr>
    </w:p>
    <w:p w14:paraId="7B4802D4" w14:textId="77777777" w:rsidR="000A42C7" w:rsidRDefault="000B3807">
      <w:pPr>
        <w:ind w:left="218" w:right="3907"/>
        <w:jc w:val="both"/>
        <w:rPr>
          <w:rFonts w:ascii="Liberation Serif" w:eastAsia="Liberation Serif" w:hAnsi="Liberation Serif" w:cs="Liberation Serif"/>
        </w:rPr>
      </w:pPr>
      <w:r>
        <w:rPr>
          <w:rFonts w:ascii="Liberation Serif" w:eastAsia="Liberation Serif" w:hAnsi="Liberation Serif" w:cs="Liberation Serif"/>
          <w:b/>
        </w:rPr>
        <w:t xml:space="preserve">Part 1: </w:t>
      </w:r>
      <w:r>
        <w:rPr>
          <w:rFonts w:ascii="Liberation Serif" w:eastAsia="Liberation Serif" w:hAnsi="Liberation Serif" w:cs="Liberation Serif"/>
        </w:rPr>
        <w:t>Use differential cryptanalysis to attack SDES (3 rounds).</w:t>
      </w:r>
    </w:p>
    <w:p w14:paraId="14A1873D" w14:textId="77777777" w:rsidR="000A42C7" w:rsidRDefault="000A42C7">
      <w:pPr>
        <w:spacing w:before="8" w:line="120" w:lineRule="exact"/>
        <w:rPr>
          <w:sz w:val="13"/>
          <w:szCs w:val="13"/>
        </w:rPr>
      </w:pPr>
    </w:p>
    <w:p w14:paraId="13CDEB55" w14:textId="77777777" w:rsidR="000A42C7" w:rsidRDefault="000B3807">
      <w:pPr>
        <w:ind w:left="218" w:right="316"/>
        <w:rPr>
          <w:rFonts w:ascii="Liberation Serif" w:eastAsia="Liberation Serif" w:hAnsi="Liberation Serif" w:cs="Liberation Serif"/>
        </w:rPr>
      </w:pPr>
      <w:r>
        <w:rPr>
          <w:rFonts w:ascii="Liberation Serif" w:eastAsia="Liberation Serif" w:hAnsi="Liberation Serif" w:cs="Liberation Serif"/>
        </w:rPr>
        <w:t>You encrypt the plaintext P</w:t>
      </w:r>
      <w:proofErr w:type="gramStart"/>
      <w:r>
        <w:rPr>
          <w:rFonts w:ascii="Liberation Serif" w:eastAsia="Liberation Serif" w:hAnsi="Liberation Serif" w:cs="Liberation Serif"/>
        </w:rPr>
        <w:t>=[</w:t>
      </w:r>
      <w:proofErr w:type="gramEnd"/>
      <w:r>
        <w:rPr>
          <w:rFonts w:ascii="Liberation Serif" w:eastAsia="Liberation Serif" w:hAnsi="Liberation Serif" w:cs="Liberation Serif"/>
        </w:rPr>
        <w:t xml:space="preserve">0,0,0,0,1,1,1,1,1,0,1,1] and get the </w:t>
      </w:r>
      <w:proofErr w:type="spellStart"/>
      <w:r>
        <w:rPr>
          <w:rFonts w:ascii="Liberation Serif" w:eastAsia="Liberation Serif" w:hAnsi="Liberation Serif" w:cs="Liberation Serif"/>
        </w:rPr>
        <w:t>ciphertext</w:t>
      </w:r>
      <w:proofErr w:type="spellEnd"/>
      <w:r>
        <w:rPr>
          <w:rFonts w:ascii="Liberation Serif" w:eastAsia="Liberation Serif" w:hAnsi="Liberation Serif" w:cs="Liberation Serif"/>
        </w:rPr>
        <w:t xml:space="preserve"> C=[0,1,0,0,1,1,1,1,1,1,0,0]. In particular  L</w:t>
      </w:r>
      <w:r>
        <w:rPr>
          <w:rFonts w:ascii="Liberation Serif" w:eastAsia="Liberation Serif" w:hAnsi="Liberation Serif" w:cs="Liberation Serif"/>
          <w:position w:val="-2"/>
          <w:sz w:val="14"/>
          <w:szCs w:val="14"/>
        </w:rPr>
        <w:t xml:space="preserve">3  </w:t>
      </w:r>
      <w:r>
        <w:rPr>
          <w:rFonts w:ascii="Liberation Serif" w:eastAsia="Liberation Serif" w:hAnsi="Liberation Serif" w:cs="Liberation Serif"/>
        </w:rPr>
        <w:t>= [0,1,0,0,1,1] and R</w:t>
      </w:r>
      <w:r>
        <w:rPr>
          <w:rFonts w:ascii="Liberation Serif" w:eastAsia="Liberation Serif" w:hAnsi="Liberation Serif" w:cs="Liberation Serif"/>
          <w:position w:val="-2"/>
          <w:sz w:val="14"/>
          <w:szCs w:val="14"/>
        </w:rPr>
        <w:t>3</w:t>
      </w:r>
      <w:r>
        <w:rPr>
          <w:rFonts w:ascii="Liberation Serif" w:eastAsia="Liberation Serif" w:hAnsi="Liberation Serif" w:cs="Liberation Serif"/>
        </w:rPr>
        <w:t>=[1,1,1,1,0,0].</w:t>
      </w:r>
    </w:p>
    <w:p w14:paraId="5DC9C9E2" w14:textId="77777777" w:rsidR="000A42C7" w:rsidRDefault="000A42C7">
      <w:pPr>
        <w:spacing w:before="2" w:line="160" w:lineRule="exact"/>
        <w:rPr>
          <w:sz w:val="16"/>
          <w:szCs w:val="16"/>
        </w:rPr>
      </w:pPr>
    </w:p>
    <w:p w14:paraId="2152D12C" w14:textId="77777777" w:rsidR="000A42C7" w:rsidRDefault="000B3807">
      <w:pPr>
        <w:ind w:left="218" w:right="288"/>
        <w:jc w:val="both"/>
        <w:rPr>
          <w:rFonts w:ascii="Liberation Serif" w:eastAsia="Liberation Serif" w:hAnsi="Liberation Serif" w:cs="Liberation Serif"/>
          <w:sz w:val="14"/>
          <w:szCs w:val="14"/>
        </w:rPr>
      </w:pPr>
      <w:r>
        <w:rPr>
          <w:sz w:val="20"/>
          <w:szCs w:val="20"/>
        </w:rPr>
        <w:pict w14:anchorId="12E47721">
          <v:group id="_x0000_s1054" style="position:absolute;left:0;text-align:left;margin-left:51.6pt;margin-top:45.9pt;width:498.5pt;height:0;z-index:-251667456;mso-position-horizontal-relative:page" coordorigin="1032,918" coordsize="9970,0">
            <v:polyline id="_x0000_s1055" style="position:absolute" points="2064,1836,12034,1836" coordorigin="1032,918" coordsize="9970,0" filled="f" strokeweight="13657emu">
              <v:path arrowok="t"/>
            </v:polyline>
            <w10:wrap anchorx="page"/>
          </v:group>
        </w:pict>
      </w:r>
      <w:r>
        <w:rPr>
          <w:sz w:val="20"/>
          <w:szCs w:val="20"/>
        </w:rPr>
        <w:pict w14:anchorId="61BAE0E9">
          <v:group id="_x0000_s1052" style="position:absolute;left:0;text-align:left;margin-left:51.6pt;margin-top:45.9pt;width:0;height:0;z-index:-251666432;mso-position-horizontal-relative:page" coordorigin="1032,918" coordsize="0,0">
            <v:polyline id="_x0000_s1053" style="position:absolute" points="2064,1836,2064,1836" coordorigin="1032,918" coordsize="0,0" filled="f" strokeweight="13657emu">
              <v:path arrowok="t"/>
            </v:polyline>
            <w10:wrap anchorx="page"/>
          </v:group>
        </w:pict>
      </w:r>
      <w:r>
        <w:rPr>
          <w:sz w:val="20"/>
          <w:szCs w:val="20"/>
        </w:rPr>
        <w:pict w14:anchorId="59534620">
          <v:group id="_x0000_s1050" style="position:absolute;left:0;text-align:left;margin-left:550.1pt;margin-top:46pt;width:0;height:0;z-index:-251665408;mso-position-horizontal-relative:page" coordorigin="11002,920" coordsize="0,0">
            <v:polyline id="_x0000_s1051" style="position:absolute" points="22004,1840,22004,1840" coordorigin="11002,920" coordsize="0,0" filled="f" strokeweight="13657emu">
              <v:path arrowok="t"/>
            </v:polyline>
            <w10:wrap anchorx="page"/>
          </v:group>
        </w:pict>
      </w:r>
      <w:r>
        <w:rPr>
          <w:rFonts w:ascii="Liberation Serif" w:eastAsia="Liberation Serif" w:hAnsi="Liberation Serif" w:cs="Liberation Serif"/>
        </w:rPr>
        <w:t>In order to att</w:t>
      </w:r>
      <w:r>
        <w:rPr>
          <w:rFonts w:ascii="Liberation Serif" w:eastAsia="Liberation Serif" w:hAnsi="Liberation Serif" w:cs="Liberation Serif"/>
        </w:rPr>
        <w:t xml:space="preserve">ack the system, you also use several values for a second plaintext, P*.  The  values of the plaintext, along with the </w:t>
      </w:r>
      <w:proofErr w:type="spellStart"/>
      <w:r>
        <w:rPr>
          <w:rFonts w:ascii="Liberation Serif" w:eastAsia="Liberation Serif" w:hAnsi="Liberation Serif" w:cs="Liberation Serif"/>
        </w:rPr>
        <w:t>ciphertext</w:t>
      </w:r>
      <w:proofErr w:type="spellEnd"/>
      <w:r>
        <w:rPr>
          <w:rFonts w:ascii="Liberation Serif" w:eastAsia="Liberation Serif" w:hAnsi="Liberation Serif" w:cs="Liberation Serif"/>
        </w:rPr>
        <w:t xml:space="preserve"> and the corresponding values of the </w:t>
      </w:r>
      <w:proofErr w:type="spellStart"/>
      <w:r>
        <w:rPr>
          <w:rFonts w:ascii="Liberation Serif" w:eastAsia="Liberation Serif" w:hAnsi="Liberation Serif" w:cs="Liberation Serif"/>
        </w:rPr>
        <w:t>xor</w:t>
      </w:r>
      <w:proofErr w:type="spellEnd"/>
      <w:r>
        <w:rPr>
          <w:rFonts w:ascii="Liberation Serif" w:eastAsia="Liberation Serif" w:hAnsi="Liberation Serif" w:cs="Liberation Serif"/>
        </w:rPr>
        <w:t xml:space="preserve"> of the inputs to the </w:t>
      </w:r>
      <w:proofErr w:type="spellStart"/>
      <w:r>
        <w:rPr>
          <w:rFonts w:ascii="Liberation Serif" w:eastAsia="Liberation Serif" w:hAnsi="Liberation Serif" w:cs="Liberation Serif"/>
        </w:rPr>
        <w:t>sboxes</w:t>
      </w:r>
      <w:proofErr w:type="spellEnd"/>
      <w:r>
        <w:rPr>
          <w:rFonts w:ascii="Liberation Serif" w:eastAsia="Liberation Serif" w:hAnsi="Liberation Serif" w:cs="Liberation Serif"/>
        </w:rPr>
        <w:t>, (E(L</w:t>
      </w:r>
      <w:r>
        <w:rPr>
          <w:rFonts w:ascii="Liberation Serif" w:eastAsia="Liberation Serif" w:hAnsi="Liberation Serif" w:cs="Liberation Serif"/>
          <w:position w:val="-2"/>
          <w:sz w:val="14"/>
          <w:szCs w:val="14"/>
        </w:rPr>
        <w:t>3</w:t>
      </w:r>
      <w:r>
        <w:rPr>
          <w:rFonts w:ascii="Liberation Serif" w:eastAsia="Liberation Serif" w:hAnsi="Liberation Serif" w:cs="Liberation Serif"/>
        </w:rPr>
        <w:t>)</w:t>
      </w:r>
      <w:r>
        <w:rPr>
          <w:rFonts w:ascii="DejaVu Serif" w:eastAsia="DejaVu Serif" w:hAnsi="DejaVu Serif" w:cs="DejaVu Serif"/>
        </w:rPr>
        <w:t>⊕</w:t>
      </w:r>
      <w:r>
        <w:rPr>
          <w:rFonts w:ascii="Liberation Serif" w:eastAsia="Liberation Serif" w:hAnsi="Liberation Serif" w:cs="Liberation Serif"/>
        </w:rPr>
        <w:t>E(L</w:t>
      </w:r>
      <w:r>
        <w:rPr>
          <w:rFonts w:ascii="Liberation Serif" w:eastAsia="Liberation Serif" w:hAnsi="Liberation Serif" w:cs="Liberation Serif"/>
          <w:position w:val="11"/>
          <w:sz w:val="14"/>
          <w:szCs w:val="14"/>
        </w:rPr>
        <w:t>*</w:t>
      </w:r>
      <w:r>
        <w:rPr>
          <w:rFonts w:ascii="Liberation Serif" w:eastAsia="Liberation Serif" w:hAnsi="Liberation Serif" w:cs="Liberation Serif"/>
          <w:position w:val="-2"/>
          <w:sz w:val="14"/>
          <w:szCs w:val="14"/>
        </w:rPr>
        <w:t>3</w:t>
      </w:r>
      <w:r>
        <w:rPr>
          <w:rFonts w:ascii="Liberation Serif" w:eastAsia="Liberation Serif" w:hAnsi="Liberation Serif" w:cs="Liberation Serif"/>
        </w:rPr>
        <w:t>)) and the outputs ((R</w:t>
      </w:r>
      <w:r>
        <w:rPr>
          <w:rFonts w:ascii="Liberation Serif" w:eastAsia="Liberation Serif" w:hAnsi="Liberation Serif" w:cs="Liberation Serif"/>
          <w:position w:val="-2"/>
          <w:sz w:val="14"/>
          <w:szCs w:val="14"/>
        </w:rPr>
        <w:t>3</w:t>
      </w:r>
      <w:r>
        <w:rPr>
          <w:rFonts w:ascii="DejaVu Serif" w:eastAsia="DejaVu Serif" w:hAnsi="DejaVu Serif" w:cs="DejaVu Serif"/>
        </w:rPr>
        <w:t>⊕</w:t>
      </w:r>
      <w:r>
        <w:rPr>
          <w:rFonts w:ascii="Liberation Serif" w:eastAsia="Liberation Serif" w:hAnsi="Liberation Serif" w:cs="Liberation Serif"/>
        </w:rPr>
        <w:t>R</w:t>
      </w:r>
      <w:r>
        <w:rPr>
          <w:rFonts w:ascii="Liberation Serif" w:eastAsia="Liberation Serif" w:hAnsi="Liberation Serif" w:cs="Liberation Serif"/>
          <w:position w:val="-1"/>
          <w:sz w:val="14"/>
          <w:szCs w:val="14"/>
        </w:rPr>
        <w:t>3</w:t>
      </w:r>
      <w:r>
        <w:rPr>
          <w:rFonts w:ascii="Liberation Serif" w:eastAsia="Liberation Serif" w:hAnsi="Liberation Serif" w:cs="Liberation Serif"/>
          <w:position w:val="11"/>
          <w:sz w:val="14"/>
          <w:szCs w:val="14"/>
        </w:rPr>
        <w:t>*</w:t>
      </w:r>
      <w:r>
        <w:rPr>
          <w:rFonts w:ascii="Liberation Serif" w:eastAsia="Liberation Serif" w:hAnsi="Liberation Serif" w:cs="Liberation Serif"/>
        </w:rPr>
        <w:t>)</w:t>
      </w:r>
      <w:r>
        <w:rPr>
          <w:rFonts w:ascii="DejaVu Serif" w:eastAsia="DejaVu Serif" w:hAnsi="DejaVu Serif" w:cs="DejaVu Serif"/>
        </w:rPr>
        <w:t>⊕</w:t>
      </w:r>
      <w:r>
        <w:rPr>
          <w:rFonts w:ascii="Liberation Serif" w:eastAsia="Liberation Serif" w:hAnsi="Liberation Serif" w:cs="Liberation Serif"/>
        </w:rPr>
        <w:t>(L</w:t>
      </w:r>
      <w:r>
        <w:rPr>
          <w:rFonts w:ascii="Liberation Serif" w:eastAsia="Liberation Serif" w:hAnsi="Liberation Serif" w:cs="Liberation Serif"/>
          <w:position w:val="-2"/>
          <w:sz w:val="14"/>
          <w:szCs w:val="14"/>
        </w:rPr>
        <w:t>0</w:t>
      </w:r>
      <w:r>
        <w:rPr>
          <w:rFonts w:ascii="DejaVu Serif" w:eastAsia="DejaVu Serif" w:hAnsi="DejaVu Serif" w:cs="DejaVu Serif"/>
        </w:rPr>
        <w:t>⊕</w:t>
      </w:r>
      <w:r>
        <w:rPr>
          <w:rFonts w:ascii="Liberation Serif" w:eastAsia="Liberation Serif" w:hAnsi="Liberation Serif" w:cs="Liberation Serif"/>
        </w:rPr>
        <w:t>L</w:t>
      </w:r>
      <w:r>
        <w:rPr>
          <w:rFonts w:ascii="Liberation Serif" w:eastAsia="Liberation Serif" w:hAnsi="Liberation Serif" w:cs="Liberation Serif"/>
          <w:position w:val="-1"/>
          <w:sz w:val="14"/>
          <w:szCs w:val="14"/>
        </w:rPr>
        <w:t>0</w:t>
      </w:r>
      <w:r>
        <w:rPr>
          <w:rFonts w:ascii="Liberation Serif" w:eastAsia="Liberation Serif" w:hAnsi="Liberation Serif" w:cs="Liberation Serif"/>
          <w:position w:val="11"/>
          <w:sz w:val="14"/>
          <w:szCs w:val="14"/>
        </w:rPr>
        <w:t>*</w:t>
      </w:r>
      <w:r>
        <w:rPr>
          <w:rFonts w:ascii="Liberation Serif" w:eastAsia="Liberation Serif" w:hAnsi="Liberation Serif" w:cs="Liberation Serif"/>
        </w:rPr>
        <w:t>)) are given.  Determine the value of K</w:t>
      </w:r>
      <w:r>
        <w:rPr>
          <w:rFonts w:ascii="Liberation Serif" w:eastAsia="Liberation Serif" w:hAnsi="Liberation Serif" w:cs="Liberation Serif"/>
          <w:position w:val="-2"/>
          <w:sz w:val="14"/>
          <w:szCs w:val="14"/>
        </w:rPr>
        <w:t>3.</w:t>
      </w:r>
    </w:p>
    <w:p w14:paraId="012F584F" w14:textId="77777777" w:rsidR="000A42C7" w:rsidRDefault="000B3807">
      <w:pPr>
        <w:spacing w:before="89"/>
        <w:ind w:left="218" w:right="4786"/>
        <w:jc w:val="both"/>
        <w:rPr>
          <w:rFonts w:ascii="Liberation Serif" w:eastAsia="Liberation Serif" w:hAnsi="Liberation Serif" w:cs="Liberation Serif"/>
        </w:rPr>
      </w:pPr>
      <w:r>
        <w:rPr>
          <w:rFonts w:ascii="Liberation Serif" w:eastAsia="Liberation Serif" w:hAnsi="Liberation Serif" w:cs="Liberation Serif"/>
          <w:b/>
        </w:rPr>
        <w:t xml:space="preserve">First alternate plaintext: </w:t>
      </w:r>
      <w:r>
        <w:rPr>
          <w:rFonts w:ascii="Liberation Serif" w:eastAsia="Liberation Serif" w:hAnsi="Liberation Serif" w:cs="Liberation Serif"/>
        </w:rPr>
        <w:t>P* = [1,0,0,1,1,0,1,1,1,0,1,1]</w:t>
      </w:r>
    </w:p>
    <w:p w14:paraId="105B8194" w14:textId="77777777" w:rsidR="000A42C7" w:rsidRDefault="000B3807">
      <w:pPr>
        <w:spacing w:before="11" w:line="260" w:lineRule="exact"/>
        <w:ind w:left="218" w:right="2255"/>
        <w:rPr>
          <w:rFonts w:ascii="Liberation Serif" w:eastAsia="Liberation Serif" w:hAnsi="Liberation Serif" w:cs="Liberation Serif"/>
        </w:rPr>
      </w:pPr>
      <w:r>
        <w:rPr>
          <w:sz w:val="20"/>
          <w:szCs w:val="20"/>
        </w:rPr>
        <w:pict w14:anchorId="6AB620A6">
          <v:group id="_x0000_s1048" style="position:absolute;left:0;text-align:left;margin-left:550.1pt;margin-top:127.15pt;width:0;height:0;z-index:-251662336;mso-position-horizontal-relative:page" coordorigin="11002,2543" coordsize="0,0">
            <v:polyline id="_x0000_s1049" style="position:absolute" points="22004,5086,22004,5086" coordorigin="11002,2543" coordsize="0,0" filled="f" strokeweight="13657emu">
              <v:path arrowok="t"/>
            </v:polyline>
            <w10:wrap anchorx="page"/>
          </v:group>
        </w:pict>
      </w:r>
      <w:r>
        <w:rPr>
          <w:rFonts w:ascii="Liberation Serif" w:eastAsia="Liberation Serif" w:hAnsi="Liberation Serif" w:cs="Liberation Serif"/>
          <w:position w:val="1"/>
        </w:rPr>
        <w:t>(E(L</w:t>
      </w:r>
      <w:r>
        <w:rPr>
          <w:rFonts w:ascii="Liberation Serif" w:eastAsia="Liberation Serif" w:hAnsi="Liberation Serif" w:cs="Liberation Serif"/>
          <w:sz w:val="14"/>
          <w:szCs w:val="14"/>
        </w:rPr>
        <w:t>3</w:t>
      </w:r>
      <w:r>
        <w:rPr>
          <w:rFonts w:ascii="Liberation Serif" w:eastAsia="Liberation Serif" w:hAnsi="Liberation Serif" w:cs="Liberation Serif"/>
          <w:position w:val="1"/>
        </w:rPr>
        <w:t>)</w:t>
      </w:r>
      <w:r>
        <w:rPr>
          <w:rFonts w:ascii="DejaVu Serif" w:eastAsia="DejaVu Serif" w:hAnsi="DejaVu Serif" w:cs="DejaVu Serif"/>
          <w:position w:val="1"/>
        </w:rPr>
        <w:t>⊕</w:t>
      </w:r>
      <w:r>
        <w:rPr>
          <w:rFonts w:ascii="Liberation Serif" w:eastAsia="Liberation Serif" w:hAnsi="Liberation Serif" w:cs="Liberation Serif"/>
          <w:position w:val="1"/>
        </w:rPr>
        <w:t>E(L</w:t>
      </w:r>
      <w:r>
        <w:rPr>
          <w:rFonts w:ascii="Liberation Serif" w:eastAsia="Liberation Serif" w:hAnsi="Liberation Serif" w:cs="Liberation Serif"/>
          <w:position w:val="12"/>
          <w:sz w:val="14"/>
          <w:szCs w:val="14"/>
        </w:rPr>
        <w:t>*</w:t>
      </w:r>
      <w:r>
        <w:rPr>
          <w:rFonts w:ascii="Liberation Serif" w:eastAsia="Liberation Serif" w:hAnsi="Liberation Serif" w:cs="Liberation Serif"/>
          <w:sz w:val="14"/>
          <w:szCs w:val="14"/>
        </w:rPr>
        <w:t>3</w:t>
      </w:r>
      <w:r>
        <w:rPr>
          <w:rFonts w:ascii="Liberation Serif" w:eastAsia="Liberation Serif" w:hAnsi="Liberation Serif" w:cs="Liberation Serif"/>
          <w:position w:val="1"/>
        </w:rPr>
        <w:t>)) = [1,1,1,0,1,0,0,1]                  ((R</w:t>
      </w:r>
      <w:r>
        <w:rPr>
          <w:rFonts w:ascii="Liberation Serif" w:eastAsia="Liberation Serif" w:hAnsi="Liberation Serif" w:cs="Liberation Serif"/>
          <w:sz w:val="14"/>
          <w:szCs w:val="14"/>
        </w:rPr>
        <w:t>3</w:t>
      </w:r>
      <w:r>
        <w:rPr>
          <w:rFonts w:ascii="DejaVu Serif" w:eastAsia="DejaVu Serif" w:hAnsi="DejaVu Serif" w:cs="DejaVu Serif"/>
          <w:position w:val="1"/>
        </w:rPr>
        <w:t>⊕</w:t>
      </w:r>
      <w:r>
        <w:rPr>
          <w:rFonts w:ascii="Liberation Serif" w:eastAsia="Liberation Serif" w:hAnsi="Liberation Serif" w:cs="Liberation Serif"/>
          <w:position w:val="1"/>
        </w:rPr>
        <w:t>R</w:t>
      </w:r>
      <w:r>
        <w:rPr>
          <w:rFonts w:ascii="Liberation Serif" w:eastAsia="Liberation Serif" w:hAnsi="Liberation Serif" w:cs="Liberation Serif"/>
          <w:position w:val="12"/>
          <w:sz w:val="14"/>
          <w:szCs w:val="14"/>
        </w:rPr>
        <w:t>*</w:t>
      </w:r>
      <w:r>
        <w:rPr>
          <w:rFonts w:ascii="Liberation Serif" w:eastAsia="Liberation Serif" w:hAnsi="Liberation Serif" w:cs="Liberation Serif"/>
          <w:sz w:val="14"/>
          <w:szCs w:val="14"/>
        </w:rPr>
        <w:t>3</w:t>
      </w:r>
      <w:r>
        <w:rPr>
          <w:rFonts w:ascii="Liberation Serif" w:eastAsia="Liberation Serif" w:hAnsi="Liberation Serif" w:cs="Liberation Serif"/>
          <w:position w:val="1"/>
        </w:rPr>
        <w:t>)</w:t>
      </w:r>
      <w:r>
        <w:rPr>
          <w:rFonts w:ascii="DejaVu Serif" w:eastAsia="DejaVu Serif" w:hAnsi="DejaVu Serif" w:cs="DejaVu Serif"/>
          <w:position w:val="1"/>
        </w:rPr>
        <w:t>⊕</w:t>
      </w:r>
      <w:r>
        <w:rPr>
          <w:rFonts w:ascii="Liberation Serif" w:eastAsia="Liberation Serif" w:hAnsi="Liberation Serif" w:cs="Liberation Serif"/>
          <w:position w:val="1"/>
        </w:rPr>
        <w:t>(L</w:t>
      </w:r>
      <w:r>
        <w:rPr>
          <w:rFonts w:ascii="Liberation Serif" w:eastAsia="Liberation Serif" w:hAnsi="Liberation Serif" w:cs="Liberation Serif"/>
          <w:sz w:val="14"/>
          <w:szCs w:val="14"/>
        </w:rPr>
        <w:t>0</w:t>
      </w:r>
      <w:r>
        <w:rPr>
          <w:rFonts w:ascii="DejaVu Serif" w:eastAsia="DejaVu Serif" w:hAnsi="DejaVu Serif" w:cs="DejaVu Serif"/>
          <w:position w:val="1"/>
        </w:rPr>
        <w:t>⊕</w:t>
      </w:r>
      <w:r>
        <w:rPr>
          <w:rFonts w:ascii="Liberation Serif" w:eastAsia="Liberation Serif" w:hAnsi="Liberation Serif" w:cs="Liberation Serif"/>
          <w:position w:val="1"/>
        </w:rPr>
        <w:t>L</w:t>
      </w:r>
      <w:r>
        <w:rPr>
          <w:rFonts w:ascii="Liberation Serif" w:eastAsia="Liberation Serif" w:hAnsi="Liberation Serif" w:cs="Liberation Serif"/>
          <w:sz w:val="14"/>
          <w:szCs w:val="14"/>
        </w:rPr>
        <w:t>0</w:t>
      </w:r>
      <w:r>
        <w:rPr>
          <w:rFonts w:ascii="Liberation Serif" w:eastAsia="Liberation Serif" w:hAnsi="Liberation Serif" w:cs="Liberation Serif"/>
          <w:position w:val="12"/>
          <w:sz w:val="14"/>
          <w:szCs w:val="14"/>
        </w:rPr>
        <w:t>*</w:t>
      </w:r>
      <w:r>
        <w:rPr>
          <w:rFonts w:ascii="Liberation Serif" w:eastAsia="Liberation Serif" w:hAnsi="Liberation Serif" w:cs="Liberation Serif"/>
          <w:position w:val="1"/>
        </w:rPr>
        <w:t xml:space="preserve">)) = [1,0,0,1,0,1] Possible values of input to </w:t>
      </w:r>
      <w:proofErr w:type="spellStart"/>
      <w:r>
        <w:rPr>
          <w:rFonts w:ascii="Liberation Serif" w:eastAsia="Liberation Serif" w:hAnsi="Liberation Serif" w:cs="Liberation Serif"/>
          <w:position w:val="1"/>
        </w:rPr>
        <w:t>Sbox</w:t>
      </w:r>
      <w:proofErr w:type="spellEnd"/>
      <w:r>
        <w:rPr>
          <w:rFonts w:ascii="Liberation Serif" w:eastAsia="Liberation Serif" w:hAnsi="Liberation Serif" w:cs="Liberation Serif"/>
          <w:position w:val="1"/>
        </w:rPr>
        <w:t xml:space="preserve"> 1 (From L</w:t>
      </w:r>
      <w:r>
        <w:rPr>
          <w:rFonts w:ascii="Liberation Serif" w:eastAsia="Liberation Serif" w:hAnsi="Liberation Serif" w:cs="Liberation Serif"/>
          <w:sz w:val="14"/>
          <w:szCs w:val="14"/>
        </w:rPr>
        <w:t>0</w:t>
      </w:r>
      <w:r>
        <w:rPr>
          <w:rFonts w:ascii="Liberation Serif" w:eastAsia="Liberation Serif" w:hAnsi="Liberation Serif" w:cs="Liberation Serif"/>
          <w:position w:val="1"/>
        </w:rPr>
        <w:t>):</w:t>
      </w:r>
    </w:p>
    <w:p w14:paraId="2186CB0F" w14:textId="77777777" w:rsidR="00AE0665" w:rsidRPr="00AE0665" w:rsidRDefault="00AE0665" w:rsidP="00AE0665">
      <w:r w:rsidRPr="00AE0665">
        <w:rPr>
          <w:rFonts w:ascii="Courier" w:hAnsi="Courier"/>
          <w:color w:val="000000"/>
          <w:sz w:val="21"/>
          <w:szCs w:val="21"/>
          <w:shd w:val="clear" w:color="auto" w:fill="FFFFFF"/>
        </w:rPr>
        <w:t>[0, 1, 1, 1]</w:t>
      </w:r>
    </w:p>
    <w:p w14:paraId="4B28B795" w14:textId="77777777" w:rsidR="00AE0665" w:rsidRPr="00AE0665" w:rsidRDefault="00AE0665" w:rsidP="00AE0665">
      <w:r w:rsidRPr="00AE0665">
        <w:rPr>
          <w:rFonts w:ascii="Courier" w:hAnsi="Courier"/>
          <w:color w:val="000000"/>
          <w:sz w:val="21"/>
          <w:szCs w:val="21"/>
          <w:shd w:val="clear" w:color="auto" w:fill="FFFFFF"/>
        </w:rPr>
        <w:t>[1, 0, 0, 1]</w:t>
      </w:r>
    </w:p>
    <w:p w14:paraId="7417A901" w14:textId="77777777" w:rsidR="000A42C7" w:rsidRDefault="000A42C7">
      <w:pPr>
        <w:spacing w:line="200" w:lineRule="exact"/>
      </w:pPr>
    </w:p>
    <w:p w14:paraId="4ABB73AA" w14:textId="77777777" w:rsidR="000A42C7" w:rsidRDefault="000A42C7">
      <w:pPr>
        <w:spacing w:line="200" w:lineRule="exact"/>
      </w:pPr>
    </w:p>
    <w:p w14:paraId="1451149B" w14:textId="77777777" w:rsidR="000A42C7" w:rsidRDefault="000A42C7">
      <w:pPr>
        <w:spacing w:line="200" w:lineRule="exact"/>
      </w:pPr>
    </w:p>
    <w:p w14:paraId="05903B9B" w14:textId="77777777" w:rsidR="000A42C7" w:rsidRDefault="000A42C7">
      <w:pPr>
        <w:spacing w:before="18" w:line="200" w:lineRule="exact"/>
      </w:pPr>
    </w:p>
    <w:p w14:paraId="094B4CC1" w14:textId="77777777" w:rsidR="000A42C7" w:rsidRDefault="000B3807">
      <w:pPr>
        <w:ind w:left="218" w:right="5793"/>
        <w:jc w:val="both"/>
        <w:rPr>
          <w:rFonts w:ascii="Liberation Serif" w:eastAsia="Liberation Serif" w:hAnsi="Liberation Serif" w:cs="Liberation Serif"/>
        </w:rPr>
      </w:pPr>
      <w:r>
        <w:rPr>
          <w:sz w:val="20"/>
          <w:szCs w:val="20"/>
        </w:rPr>
        <w:pict w14:anchorId="680F7724">
          <v:group id="_x0000_s1044" style="position:absolute;left:0;text-align:left;margin-left:51.6pt;margin-top:57.7pt;width:0;height:0;z-index:-251663360;mso-position-horizontal-relative:page" coordorigin="1032,1154" coordsize="0,0">
            <v:polyline id="_x0000_s1045" style="position:absolute" points="2064,2308,2064,2308" coordorigin="1032,1154" coordsize="0,0" filled="f" strokeweight="13657emu">
              <v:path arrowok="t"/>
            </v:polyline>
            <w10:wrap anchorx="page"/>
          </v:group>
        </w:pict>
      </w:r>
      <w:r>
        <w:rPr>
          <w:rFonts w:ascii="Liberation Serif" w:eastAsia="Liberation Serif" w:hAnsi="Liberation Serif" w:cs="Liberation Serif"/>
          <w:position w:val="1"/>
        </w:rPr>
        <w:t xml:space="preserve">Possible values of input to </w:t>
      </w:r>
      <w:proofErr w:type="spellStart"/>
      <w:r>
        <w:rPr>
          <w:rFonts w:ascii="Liberation Serif" w:eastAsia="Liberation Serif" w:hAnsi="Liberation Serif" w:cs="Liberation Serif"/>
          <w:position w:val="1"/>
        </w:rPr>
        <w:t>Sbox</w:t>
      </w:r>
      <w:proofErr w:type="spellEnd"/>
      <w:r>
        <w:rPr>
          <w:rFonts w:ascii="Liberation Serif" w:eastAsia="Liberation Serif" w:hAnsi="Liberation Serif" w:cs="Liberation Serif"/>
          <w:position w:val="1"/>
        </w:rPr>
        <w:t xml:space="preserve"> 2 (From L</w:t>
      </w:r>
      <w:r>
        <w:rPr>
          <w:rFonts w:ascii="Liberation Serif" w:eastAsia="Liberation Serif" w:hAnsi="Liberation Serif" w:cs="Liberation Serif"/>
          <w:sz w:val="14"/>
          <w:szCs w:val="14"/>
        </w:rPr>
        <w:t>0</w:t>
      </w:r>
      <w:r>
        <w:rPr>
          <w:rFonts w:ascii="Liberation Serif" w:eastAsia="Liberation Serif" w:hAnsi="Liberation Serif" w:cs="Liberation Serif"/>
          <w:position w:val="1"/>
        </w:rPr>
        <w:t>):</w:t>
      </w:r>
    </w:p>
    <w:p w14:paraId="28CC385E" w14:textId="77777777" w:rsidR="00AE0665" w:rsidRDefault="00AE0665" w:rsidP="00AE0665">
      <w:r>
        <w:rPr>
          <w:rFonts w:ascii="Courier" w:hAnsi="Courier"/>
          <w:color w:val="000000"/>
          <w:sz w:val="21"/>
          <w:szCs w:val="21"/>
          <w:shd w:val="clear" w:color="auto" w:fill="FFFFFF"/>
        </w:rPr>
        <w:t>[0, 0, 0, 1]</w:t>
      </w:r>
    </w:p>
    <w:p w14:paraId="3D9B4717" w14:textId="77777777" w:rsidR="00AE0665" w:rsidRPr="00AE0665" w:rsidRDefault="00AE0665" w:rsidP="00AE0665">
      <w:r w:rsidRPr="00AE0665">
        <w:rPr>
          <w:rFonts w:ascii="Courier" w:hAnsi="Courier"/>
          <w:color w:val="000000"/>
          <w:sz w:val="21"/>
          <w:szCs w:val="21"/>
          <w:shd w:val="clear" w:color="auto" w:fill="FFFFFF"/>
        </w:rPr>
        <w:t>[0, 0, 1, 1]</w:t>
      </w:r>
    </w:p>
    <w:p w14:paraId="09030823" w14:textId="77777777" w:rsidR="00AE0665" w:rsidRDefault="00AE0665" w:rsidP="00AE0665">
      <w:pPr>
        <w:rPr>
          <w:rFonts w:ascii="Courier" w:hAnsi="Courier"/>
          <w:color w:val="000000"/>
          <w:sz w:val="21"/>
          <w:szCs w:val="21"/>
          <w:shd w:val="clear" w:color="auto" w:fill="FFFFFF"/>
        </w:rPr>
      </w:pPr>
      <w:r w:rsidRPr="00AE0665">
        <w:rPr>
          <w:rFonts w:ascii="Courier" w:hAnsi="Courier"/>
          <w:color w:val="000000"/>
          <w:sz w:val="21"/>
          <w:szCs w:val="21"/>
          <w:shd w:val="clear" w:color="auto" w:fill="FFFFFF"/>
        </w:rPr>
        <w:t>[0, 1, 0, 0]</w:t>
      </w:r>
    </w:p>
    <w:p w14:paraId="545BE4D4" w14:textId="77777777" w:rsidR="00AE0665" w:rsidRPr="00AE0665" w:rsidRDefault="00AE0665" w:rsidP="00AE0665">
      <w:r w:rsidRPr="00AE0665">
        <w:rPr>
          <w:rFonts w:ascii="Courier" w:hAnsi="Courier"/>
          <w:color w:val="000000"/>
          <w:sz w:val="21"/>
          <w:szCs w:val="21"/>
          <w:shd w:val="clear" w:color="auto" w:fill="FFFFFF"/>
        </w:rPr>
        <w:t>[1, 0, 0, 0]</w:t>
      </w:r>
    </w:p>
    <w:p w14:paraId="6466891B" w14:textId="77777777" w:rsidR="00AE0665" w:rsidRPr="00AE0665" w:rsidRDefault="00AE0665" w:rsidP="00AE0665">
      <w:r w:rsidRPr="00AE0665">
        <w:rPr>
          <w:rFonts w:ascii="Courier" w:hAnsi="Courier"/>
          <w:color w:val="000000"/>
          <w:sz w:val="21"/>
          <w:szCs w:val="21"/>
          <w:shd w:val="clear" w:color="auto" w:fill="FFFFFF"/>
        </w:rPr>
        <w:t>[1, 0, 1, 0]</w:t>
      </w:r>
    </w:p>
    <w:p w14:paraId="4CA6C6D2" w14:textId="77777777" w:rsidR="00AE0665" w:rsidRPr="00AE0665" w:rsidRDefault="00AE0665" w:rsidP="00AE0665">
      <w:r w:rsidRPr="00AE0665">
        <w:rPr>
          <w:rFonts w:ascii="Courier" w:hAnsi="Courier"/>
          <w:color w:val="000000"/>
          <w:sz w:val="21"/>
          <w:szCs w:val="21"/>
          <w:shd w:val="clear" w:color="auto" w:fill="FFFFFF"/>
        </w:rPr>
        <w:t>[1, 1, 0, 1]</w:t>
      </w:r>
    </w:p>
    <w:p w14:paraId="3526435A" w14:textId="77777777" w:rsidR="00AE0665" w:rsidRDefault="00AE0665" w:rsidP="00AE0665">
      <w:pPr>
        <w:rPr>
          <w:rFonts w:ascii="Courier" w:hAnsi="Courier"/>
          <w:color w:val="000000"/>
          <w:sz w:val="21"/>
          <w:szCs w:val="21"/>
          <w:shd w:val="clear" w:color="auto" w:fill="FFFFFF"/>
        </w:rPr>
      </w:pPr>
    </w:p>
    <w:p w14:paraId="17F29E1A" w14:textId="77777777" w:rsidR="00AE0665" w:rsidRPr="00AE0665" w:rsidRDefault="00AE0665" w:rsidP="00AE0665"/>
    <w:p w14:paraId="51A80D15" w14:textId="77777777" w:rsidR="00AE0665" w:rsidRPr="00AE0665" w:rsidRDefault="00AE0665" w:rsidP="00AE0665">
      <w:r>
        <w:rPr>
          <w:sz w:val="20"/>
          <w:szCs w:val="20"/>
        </w:rPr>
        <w:pict w14:anchorId="345A7D11">
          <v:group id="_x0000_s1046" style="position:absolute;margin-left:49.05pt;margin-top:13.1pt;width:498.5pt;height:0;z-index:-251664384;mso-position-horizontal-relative:page" coordorigin="1032,1154" coordsize="9970,0">
            <v:polyline id="_x0000_s1047" style="position:absolute" points="2064,2308,12034,2308" coordorigin="1032,1154" coordsize="9970,0" filled="f" strokeweight="13657emu">
              <v:path arrowok="t"/>
            </v:polyline>
            <w10:wrap anchorx="page"/>
          </v:group>
        </w:pict>
      </w:r>
    </w:p>
    <w:p w14:paraId="370ABCF7" w14:textId="77777777" w:rsidR="000A42C7" w:rsidRDefault="000A42C7">
      <w:pPr>
        <w:spacing w:line="200" w:lineRule="exact"/>
      </w:pPr>
    </w:p>
    <w:p w14:paraId="32001D82" w14:textId="77777777" w:rsidR="000A42C7" w:rsidRDefault="000A42C7">
      <w:pPr>
        <w:spacing w:line="200" w:lineRule="exact"/>
      </w:pPr>
    </w:p>
    <w:p w14:paraId="4978CC88" w14:textId="77777777" w:rsidR="000A42C7" w:rsidRDefault="000A42C7">
      <w:pPr>
        <w:spacing w:line="200" w:lineRule="exact"/>
      </w:pPr>
    </w:p>
    <w:p w14:paraId="3A4B621C" w14:textId="77777777" w:rsidR="000A42C7" w:rsidRDefault="000A42C7">
      <w:pPr>
        <w:spacing w:before="14" w:line="280" w:lineRule="exact"/>
        <w:rPr>
          <w:sz w:val="28"/>
          <w:szCs w:val="28"/>
        </w:rPr>
      </w:pPr>
    </w:p>
    <w:p w14:paraId="78FFAACE" w14:textId="77777777" w:rsidR="000A42C7" w:rsidRDefault="000B3807">
      <w:pPr>
        <w:ind w:left="218" w:right="4541"/>
        <w:jc w:val="both"/>
        <w:rPr>
          <w:rFonts w:ascii="Liberation Serif" w:eastAsia="Liberation Serif" w:hAnsi="Liberation Serif" w:cs="Liberation Serif"/>
        </w:rPr>
      </w:pPr>
      <w:r>
        <w:rPr>
          <w:rFonts w:ascii="Liberation Serif" w:eastAsia="Liberation Serif" w:hAnsi="Liberation Serif" w:cs="Liberation Serif"/>
          <w:b/>
        </w:rPr>
        <w:t xml:space="preserve">Second alternate plaintext: </w:t>
      </w:r>
      <w:r>
        <w:rPr>
          <w:rFonts w:ascii="Liberation Serif" w:eastAsia="Liberation Serif" w:hAnsi="Liberation Serif" w:cs="Liberation Serif"/>
        </w:rPr>
        <w:t>P* = [0,1,0,1,1,1,1,1,1,0,1,1]</w:t>
      </w:r>
    </w:p>
    <w:p w14:paraId="03488A7D" w14:textId="77777777" w:rsidR="000A42C7" w:rsidRDefault="000B3807">
      <w:pPr>
        <w:spacing w:before="9" w:line="260" w:lineRule="exact"/>
        <w:ind w:left="218" w:right="2255"/>
        <w:rPr>
          <w:rFonts w:ascii="Liberation Serif" w:eastAsia="Liberation Serif" w:hAnsi="Liberation Serif" w:cs="Liberation Serif"/>
        </w:rPr>
      </w:pPr>
      <w:r>
        <w:rPr>
          <w:sz w:val="20"/>
          <w:szCs w:val="20"/>
        </w:rPr>
        <w:pict w14:anchorId="0E7CB89D">
          <v:group id="_x0000_s1042" style="position:absolute;left:0;text-align:left;margin-left:550.1pt;margin-top:127.05pt;width:0;height:0;z-index:-251659264;mso-position-horizontal-relative:page" coordorigin="11002,2541" coordsize="0,0">
            <v:polyline id="_x0000_s1043" style="position:absolute" points="22004,5082,22004,5082" coordorigin="11002,2541" coordsize="0,0" filled="f" strokeweight="13657emu">
              <v:path arrowok="t"/>
            </v:polyline>
            <w10:wrap anchorx="page"/>
          </v:group>
        </w:pict>
      </w:r>
      <w:r>
        <w:rPr>
          <w:rFonts w:ascii="Liberation Serif" w:eastAsia="Liberation Serif" w:hAnsi="Liberation Serif" w:cs="Liberation Serif"/>
          <w:position w:val="1"/>
        </w:rPr>
        <w:t>(E(L</w:t>
      </w:r>
      <w:r>
        <w:rPr>
          <w:rFonts w:ascii="Liberation Serif" w:eastAsia="Liberation Serif" w:hAnsi="Liberation Serif" w:cs="Liberation Serif"/>
          <w:sz w:val="14"/>
          <w:szCs w:val="14"/>
        </w:rPr>
        <w:t>3</w:t>
      </w:r>
      <w:r>
        <w:rPr>
          <w:rFonts w:ascii="Liberation Serif" w:eastAsia="Liberation Serif" w:hAnsi="Liberation Serif" w:cs="Liberation Serif"/>
          <w:position w:val="1"/>
        </w:rPr>
        <w:t>)</w:t>
      </w:r>
      <w:r>
        <w:rPr>
          <w:rFonts w:ascii="DejaVu Serif" w:eastAsia="DejaVu Serif" w:hAnsi="DejaVu Serif" w:cs="DejaVu Serif"/>
          <w:position w:val="1"/>
        </w:rPr>
        <w:t>⊕</w:t>
      </w:r>
      <w:r>
        <w:rPr>
          <w:rFonts w:ascii="Liberation Serif" w:eastAsia="Liberation Serif" w:hAnsi="Liberation Serif" w:cs="Liberation Serif"/>
          <w:position w:val="1"/>
        </w:rPr>
        <w:t>E(L</w:t>
      </w:r>
      <w:r>
        <w:rPr>
          <w:rFonts w:ascii="Liberation Serif" w:eastAsia="Liberation Serif" w:hAnsi="Liberation Serif" w:cs="Liberation Serif"/>
          <w:position w:val="11"/>
          <w:sz w:val="14"/>
          <w:szCs w:val="14"/>
        </w:rPr>
        <w:t>*</w:t>
      </w:r>
      <w:r>
        <w:rPr>
          <w:rFonts w:ascii="Liberation Serif" w:eastAsia="Liberation Serif" w:hAnsi="Liberation Serif" w:cs="Liberation Serif"/>
          <w:sz w:val="14"/>
          <w:szCs w:val="14"/>
        </w:rPr>
        <w:t>3</w:t>
      </w:r>
      <w:r>
        <w:rPr>
          <w:rFonts w:ascii="Liberation Serif" w:eastAsia="Liberation Serif" w:hAnsi="Liberation Serif" w:cs="Liberation Serif"/>
          <w:position w:val="1"/>
        </w:rPr>
        <w:t>)) = [1,0,0,0,0,0,1,1]                  ((R</w:t>
      </w:r>
      <w:r>
        <w:rPr>
          <w:rFonts w:ascii="Liberation Serif" w:eastAsia="Liberation Serif" w:hAnsi="Liberation Serif" w:cs="Liberation Serif"/>
          <w:sz w:val="14"/>
          <w:szCs w:val="14"/>
        </w:rPr>
        <w:t>3</w:t>
      </w:r>
      <w:r>
        <w:rPr>
          <w:rFonts w:ascii="DejaVu Serif" w:eastAsia="DejaVu Serif" w:hAnsi="DejaVu Serif" w:cs="DejaVu Serif"/>
          <w:position w:val="1"/>
        </w:rPr>
        <w:t>⊕</w:t>
      </w:r>
      <w:r>
        <w:rPr>
          <w:rFonts w:ascii="Liberation Serif" w:eastAsia="Liberation Serif" w:hAnsi="Liberation Serif" w:cs="Liberation Serif"/>
          <w:position w:val="1"/>
        </w:rPr>
        <w:t>R</w:t>
      </w:r>
      <w:r>
        <w:rPr>
          <w:rFonts w:ascii="Liberation Serif" w:eastAsia="Liberation Serif" w:hAnsi="Liberation Serif" w:cs="Liberation Serif"/>
          <w:position w:val="11"/>
          <w:sz w:val="14"/>
          <w:szCs w:val="14"/>
        </w:rPr>
        <w:t>*</w:t>
      </w:r>
      <w:r>
        <w:rPr>
          <w:rFonts w:ascii="Liberation Serif" w:eastAsia="Liberation Serif" w:hAnsi="Liberation Serif" w:cs="Liberation Serif"/>
          <w:sz w:val="14"/>
          <w:szCs w:val="14"/>
        </w:rPr>
        <w:t>3</w:t>
      </w:r>
      <w:r>
        <w:rPr>
          <w:rFonts w:ascii="Liberation Serif" w:eastAsia="Liberation Serif" w:hAnsi="Liberation Serif" w:cs="Liberation Serif"/>
          <w:position w:val="1"/>
        </w:rPr>
        <w:t>)</w:t>
      </w:r>
      <w:r>
        <w:rPr>
          <w:rFonts w:ascii="DejaVu Serif" w:eastAsia="DejaVu Serif" w:hAnsi="DejaVu Serif" w:cs="DejaVu Serif"/>
          <w:position w:val="1"/>
        </w:rPr>
        <w:t>⊕</w:t>
      </w:r>
      <w:r>
        <w:rPr>
          <w:rFonts w:ascii="Liberation Serif" w:eastAsia="Liberation Serif" w:hAnsi="Liberation Serif" w:cs="Liberation Serif"/>
          <w:position w:val="1"/>
        </w:rPr>
        <w:t>(L</w:t>
      </w:r>
      <w:r>
        <w:rPr>
          <w:rFonts w:ascii="Liberation Serif" w:eastAsia="Liberation Serif" w:hAnsi="Liberation Serif" w:cs="Liberation Serif"/>
          <w:sz w:val="14"/>
          <w:szCs w:val="14"/>
        </w:rPr>
        <w:t>0</w:t>
      </w:r>
      <w:r>
        <w:rPr>
          <w:rFonts w:ascii="DejaVu Serif" w:eastAsia="DejaVu Serif" w:hAnsi="DejaVu Serif" w:cs="DejaVu Serif"/>
          <w:position w:val="1"/>
        </w:rPr>
        <w:t>⊕</w:t>
      </w:r>
      <w:r>
        <w:rPr>
          <w:rFonts w:ascii="Liberation Serif" w:eastAsia="Liberation Serif" w:hAnsi="Liberation Serif" w:cs="Liberation Serif"/>
          <w:position w:val="1"/>
        </w:rPr>
        <w:t>L</w:t>
      </w:r>
      <w:r>
        <w:rPr>
          <w:rFonts w:ascii="Liberation Serif" w:eastAsia="Liberation Serif" w:hAnsi="Liberation Serif" w:cs="Liberation Serif"/>
          <w:sz w:val="14"/>
          <w:szCs w:val="14"/>
        </w:rPr>
        <w:t>0</w:t>
      </w:r>
      <w:r>
        <w:rPr>
          <w:rFonts w:ascii="Liberation Serif" w:eastAsia="Liberation Serif" w:hAnsi="Liberation Serif" w:cs="Liberation Serif"/>
          <w:position w:val="11"/>
          <w:sz w:val="14"/>
          <w:szCs w:val="14"/>
        </w:rPr>
        <w:t>*</w:t>
      </w:r>
      <w:r>
        <w:rPr>
          <w:rFonts w:ascii="Liberation Serif" w:eastAsia="Liberation Serif" w:hAnsi="Liberation Serif" w:cs="Liberation Serif"/>
          <w:position w:val="1"/>
        </w:rPr>
        <w:t xml:space="preserve">)) = [0,1,1,0,1,1] Possible values of input to </w:t>
      </w:r>
      <w:proofErr w:type="spellStart"/>
      <w:r>
        <w:rPr>
          <w:rFonts w:ascii="Liberation Serif" w:eastAsia="Liberation Serif" w:hAnsi="Liberation Serif" w:cs="Liberation Serif"/>
          <w:position w:val="1"/>
        </w:rPr>
        <w:t>Sbox</w:t>
      </w:r>
      <w:proofErr w:type="spellEnd"/>
      <w:r>
        <w:rPr>
          <w:rFonts w:ascii="Liberation Serif" w:eastAsia="Liberation Serif" w:hAnsi="Liberation Serif" w:cs="Liberation Serif"/>
          <w:position w:val="1"/>
        </w:rPr>
        <w:t xml:space="preserve"> 1 (From L</w:t>
      </w:r>
      <w:r>
        <w:rPr>
          <w:rFonts w:ascii="Liberation Serif" w:eastAsia="Liberation Serif" w:hAnsi="Liberation Serif" w:cs="Liberation Serif"/>
          <w:sz w:val="14"/>
          <w:szCs w:val="14"/>
        </w:rPr>
        <w:t>0</w:t>
      </w:r>
      <w:r>
        <w:rPr>
          <w:rFonts w:ascii="Liberation Serif" w:eastAsia="Liberation Serif" w:hAnsi="Liberation Serif" w:cs="Liberation Serif"/>
          <w:position w:val="1"/>
        </w:rPr>
        <w:t>):</w:t>
      </w:r>
    </w:p>
    <w:p w14:paraId="10F59563" w14:textId="77777777" w:rsidR="000A42C7" w:rsidRDefault="000A42C7">
      <w:pPr>
        <w:spacing w:line="200" w:lineRule="exact"/>
      </w:pPr>
    </w:p>
    <w:p w14:paraId="38709E61" w14:textId="77777777" w:rsidR="00AE0665" w:rsidRPr="00AE0665" w:rsidRDefault="00AE0665" w:rsidP="00AE0665">
      <w:r w:rsidRPr="00AE0665">
        <w:rPr>
          <w:rFonts w:ascii="Courier" w:hAnsi="Courier"/>
          <w:color w:val="000000"/>
          <w:sz w:val="21"/>
          <w:szCs w:val="21"/>
          <w:shd w:val="clear" w:color="auto" w:fill="FFFFFF"/>
        </w:rPr>
        <w:t>[0, 1, 0, 0]</w:t>
      </w:r>
    </w:p>
    <w:p w14:paraId="5378CE8C" w14:textId="77777777" w:rsidR="00AE0665" w:rsidRPr="00AE0665" w:rsidRDefault="00AE0665" w:rsidP="00AE0665">
      <w:r w:rsidRPr="00AE0665">
        <w:rPr>
          <w:rFonts w:ascii="Courier" w:hAnsi="Courier"/>
          <w:color w:val="000000"/>
          <w:sz w:val="21"/>
          <w:szCs w:val="21"/>
          <w:shd w:val="clear" w:color="auto" w:fill="FFFFFF"/>
        </w:rPr>
        <w:t>[0, 1, 0, 1]</w:t>
      </w:r>
    </w:p>
    <w:p w14:paraId="5C98AC7F" w14:textId="77777777" w:rsidR="00AE0665" w:rsidRPr="00AE0665" w:rsidRDefault="00AE0665" w:rsidP="00AE0665">
      <w:r w:rsidRPr="00AE0665">
        <w:rPr>
          <w:rFonts w:ascii="Courier" w:hAnsi="Courier"/>
          <w:color w:val="000000"/>
          <w:sz w:val="21"/>
          <w:szCs w:val="21"/>
          <w:shd w:val="clear" w:color="auto" w:fill="FFFFFF"/>
        </w:rPr>
        <w:t>[0, 1, 1, 1]</w:t>
      </w:r>
    </w:p>
    <w:p w14:paraId="681E6398" w14:textId="77777777" w:rsidR="00AE0665" w:rsidRPr="00AE0665" w:rsidRDefault="00AE0665" w:rsidP="00AE0665">
      <w:r w:rsidRPr="00AE0665">
        <w:rPr>
          <w:rFonts w:ascii="Courier" w:hAnsi="Courier"/>
          <w:color w:val="000000"/>
          <w:sz w:val="21"/>
          <w:szCs w:val="21"/>
          <w:shd w:val="clear" w:color="auto" w:fill="FFFFFF"/>
        </w:rPr>
        <w:t>[1, 1, 0, 0]</w:t>
      </w:r>
    </w:p>
    <w:p w14:paraId="70DFA7CA" w14:textId="77777777" w:rsidR="00AE0665" w:rsidRPr="00AE0665" w:rsidRDefault="00AE0665" w:rsidP="00AE0665">
      <w:r w:rsidRPr="00AE0665">
        <w:rPr>
          <w:rFonts w:ascii="Courier" w:hAnsi="Courier"/>
          <w:color w:val="000000"/>
          <w:sz w:val="21"/>
          <w:szCs w:val="21"/>
          <w:shd w:val="clear" w:color="auto" w:fill="FFFFFF"/>
        </w:rPr>
        <w:t>[1, 1, 0, 1]</w:t>
      </w:r>
    </w:p>
    <w:p w14:paraId="4F34EDF6" w14:textId="77777777" w:rsidR="00AE0665" w:rsidRPr="00AE0665" w:rsidRDefault="00AE0665" w:rsidP="00AE0665">
      <w:r w:rsidRPr="00AE0665">
        <w:rPr>
          <w:rFonts w:ascii="Courier" w:hAnsi="Courier"/>
          <w:color w:val="000000"/>
          <w:sz w:val="21"/>
          <w:szCs w:val="21"/>
          <w:shd w:val="clear" w:color="auto" w:fill="FFFFFF"/>
        </w:rPr>
        <w:t>[1, 1, 1, 1]</w:t>
      </w:r>
    </w:p>
    <w:p w14:paraId="3C99E0B1" w14:textId="77777777" w:rsidR="000A42C7" w:rsidRDefault="000A42C7">
      <w:pPr>
        <w:spacing w:line="200" w:lineRule="exact"/>
      </w:pPr>
    </w:p>
    <w:p w14:paraId="764DB679" w14:textId="77777777" w:rsidR="000A42C7" w:rsidRDefault="000A42C7">
      <w:pPr>
        <w:spacing w:line="200" w:lineRule="exact"/>
      </w:pPr>
    </w:p>
    <w:p w14:paraId="1E5E276F" w14:textId="77777777" w:rsidR="000A42C7" w:rsidRDefault="000A42C7">
      <w:pPr>
        <w:spacing w:before="18" w:line="200" w:lineRule="exact"/>
      </w:pPr>
    </w:p>
    <w:p w14:paraId="1D1BA152" w14:textId="77777777" w:rsidR="000A42C7" w:rsidRDefault="000B3807">
      <w:pPr>
        <w:ind w:left="218" w:right="5793"/>
        <w:jc w:val="both"/>
        <w:rPr>
          <w:rFonts w:ascii="Liberation Serif" w:eastAsia="Liberation Serif" w:hAnsi="Liberation Serif" w:cs="Liberation Serif"/>
        </w:rPr>
      </w:pPr>
      <w:r>
        <w:rPr>
          <w:sz w:val="20"/>
          <w:szCs w:val="20"/>
        </w:rPr>
        <w:pict w14:anchorId="61C324CB">
          <v:group id="_x0000_s1038" style="position:absolute;left:0;text-align:left;margin-left:51.6pt;margin-top:57.8pt;width:0;height:0;z-index:-251660288;mso-position-horizontal-relative:page" coordorigin="1032,1156" coordsize="0,0">
            <v:polyline id="_x0000_s1039" style="position:absolute" points="2064,2312,2064,2312" coordorigin="1032,1156" coordsize="0,0" filled="f" strokeweight="13657emu">
              <v:path arrowok="t"/>
            </v:polyline>
            <w10:wrap anchorx="page"/>
          </v:group>
        </w:pict>
      </w:r>
      <w:r>
        <w:rPr>
          <w:rFonts w:ascii="Liberation Serif" w:eastAsia="Liberation Serif" w:hAnsi="Liberation Serif" w:cs="Liberation Serif"/>
          <w:position w:val="1"/>
        </w:rPr>
        <w:t xml:space="preserve">Possible values of input to </w:t>
      </w:r>
      <w:proofErr w:type="spellStart"/>
      <w:r>
        <w:rPr>
          <w:rFonts w:ascii="Liberation Serif" w:eastAsia="Liberation Serif" w:hAnsi="Liberation Serif" w:cs="Liberation Serif"/>
          <w:position w:val="1"/>
        </w:rPr>
        <w:t>Sbox</w:t>
      </w:r>
      <w:proofErr w:type="spellEnd"/>
      <w:r>
        <w:rPr>
          <w:rFonts w:ascii="Liberation Serif" w:eastAsia="Liberation Serif" w:hAnsi="Liberation Serif" w:cs="Liberation Serif"/>
          <w:position w:val="1"/>
        </w:rPr>
        <w:t xml:space="preserve"> 2 (From L</w:t>
      </w:r>
      <w:r>
        <w:rPr>
          <w:rFonts w:ascii="Liberation Serif" w:eastAsia="Liberation Serif" w:hAnsi="Liberation Serif" w:cs="Liberation Serif"/>
          <w:sz w:val="14"/>
          <w:szCs w:val="14"/>
        </w:rPr>
        <w:t>0</w:t>
      </w:r>
      <w:r>
        <w:rPr>
          <w:rFonts w:ascii="Liberation Serif" w:eastAsia="Liberation Serif" w:hAnsi="Liberation Serif" w:cs="Liberation Serif"/>
          <w:position w:val="1"/>
        </w:rPr>
        <w:t>):</w:t>
      </w:r>
    </w:p>
    <w:p w14:paraId="48089204" w14:textId="77777777" w:rsidR="00AE0665" w:rsidRDefault="00AE0665" w:rsidP="00AE0665">
      <w:pPr>
        <w:rPr>
          <w:rFonts w:ascii="Courier" w:hAnsi="Courier"/>
          <w:color w:val="000000"/>
          <w:sz w:val="21"/>
          <w:szCs w:val="21"/>
          <w:shd w:val="clear" w:color="auto" w:fill="FFFFFF"/>
        </w:rPr>
      </w:pPr>
      <w:r w:rsidRPr="00AE0665">
        <w:rPr>
          <w:rFonts w:ascii="Courier" w:hAnsi="Courier"/>
          <w:color w:val="000000"/>
          <w:sz w:val="21"/>
          <w:szCs w:val="21"/>
          <w:shd w:val="clear" w:color="auto" w:fill="FFFFFF"/>
        </w:rPr>
        <w:t>[1, 0, 0, 1]</w:t>
      </w:r>
    </w:p>
    <w:p w14:paraId="0BD68B62" w14:textId="77777777" w:rsidR="00AE0665" w:rsidRPr="00AE0665" w:rsidRDefault="00AE0665" w:rsidP="00AE0665">
      <w:r w:rsidRPr="00AE0665">
        <w:rPr>
          <w:rFonts w:ascii="Courier" w:hAnsi="Courier"/>
          <w:color w:val="000000"/>
          <w:sz w:val="21"/>
          <w:szCs w:val="21"/>
          <w:shd w:val="clear" w:color="auto" w:fill="FFFFFF"/>
        </w:rPr>
        <w:t>[1, 0, 1, 0]</w:t>
      </w:r>
    </w:p>
    <w:p w14:paraId="40ADDF9B" w14:textId="77777777" w:rsidR="00AE0665" w:rsidRPr="00AE0665" w:rsidRDefault="00AE0665" w:rsidP="00AE0665">
      <w:r w:rsidRPr="00AE0665">
        <w:rPr>
          <w:rFonts w:ascii="Courier" w:hAnsi="Courier"/>
          <w:color w:val="000000"/>
          <w:sz w:val="21"/>
          <w:szCs w:val="21"/>
          <w:shd w:val="clear" w:color="auto" w:fill="FFFFFF"/>
        </w:rPr>
        <w:t>[1, 1, 0, 1]</w:t>
      </w:r>
    </w:p>
    <w:p w14:paraId="69680F34" w14:textId="77777777" w:rsidR="00AE0665" w:rsidRPr="00AE0665" w:rsidRDefault="00AE0665" w:rsidP="00AE0665">
      <w:r w:rsidRPr="00AE0665">
        <w:rPr>
          <w:rFonts w:ascii="Courier" w:hAnsi="Courier"/>
          <w:color w:val="000000"/>
          <w:sz w:val="21"/>
          <w:szCs w:val="21"/>
          <w:shd w:val="clear" w:color="auto" w:fill="FFFFFF"/>
        </w:rPr>
        <w:t>[1, 1, 1, 0]</w:t>
      </w:r>
    </w:p>
    <w:p w14:paraId="581C2C2F" w14:textId="77777777" w:rsidR="00AE0665" w:rsidRDefault="00AE0665" w:rsidP="00AE0665">
      <w:pPr>
        <w:rPr>
          <w:rFonts w:ascii="Courier" w:hAnsi="Courier"/>
          <w:color w:val="000000"/>
          <w:sz w:val="21"/>
          <w:szCs w:val="21"/>
          <w:shd w:val="clear" w:color="auto" w:fill="FFFFFF"/>
        </w:rPr>
      </w:pPr>
    </w:p>
    <w:p w14:paraId="4BD7EF4D" w14:textId="77777777" w:rsidR="00AE0665" w:rsidRPr="00AE0665" w:rsidRDefault="00AE0665" w:rsidP="00AE0665"/>
    <w:p w14:paraId="360429DA" w14:textId="77777777" w:rsidR="000A42C7" w:rsidRDefault="000A42C7" w:rsidP="00AE0665">
      <w:pPr>
        <w:tabs>
          <w:tab w:val="left" w:pos="2120"/>
        </w:tabs>
        <w:spacing w:line="200" w:lineRule="exact"/>
      </w:pPr>
    </w:p>
    <w:p w14:paraId="58C6519B" w14:textId="77777777" w:rsidR="000A42C7" w:rsidRDefault="00AE0665">
      <w:pPr>
        <w:spacing w:line="200" w:lineRule="exact"/>
      </w:pPr>
      <w:r>
        <w:rPr>
          <w:sz w:val="20"/>
          <w:szCs w:val="20"/>
        </w:rPr>
        <w:pict w14:anchorId="16675DB6">
          <v:group id="_x0000_s1040" style="position:absolute;margin-left:49.05pt;margin-top:3pt;width:498.5pt;height:0;z-index:-251661312;mso-position-horizontal-relative:page" coordorigin="1032,1156" coordsize="9970,0">
            <v:polyline id="_x0000_s1041" style="position:absolute" points="2064,2312,12034,2312" coordorigin="1032,1156" coordsize="9970,0" filled="f" strokeweight="13657emu">
              <v:path arrowok="t"/>
            </v:polyline>
            <w10:wrap anchorx="page"/>
          </v:group>
        </w:pict>
      </w:r>
    </w:p>
    <w:p w14:paraId="4B35971A" w14:textId="77777777" w:rsidR="000A42C7" w:rsidRDefault="000A42C7">
      <w:pPr>
        <w:spacing w:before="14" w:line="280" w:lineRule="exact"/>
        <w:rPr>
          <w:sz w:val="28"/>
          <w:szCs w:val="28"/>
        </w:rPr>
      </w:pPr>
    </w:p>
    <w:p w14:paraId="61F29A95" w14:textId="77777777" w:rsidR="00AE0665" w:rsidRDefault="00AE0665">
      <w:pPr>
        <w:spacing w:line="260" w:lineRule="exact"/>
        <w:ind w:left="218" w:right="4673"/>
        <w:jc w:val="both"/>
        <w:rPr>
          <w:rFonts w:ascii="Liberation Serif" w:eastAsia="Liberation Serif" w:hAnsi="Liberation Serif" w:cs="Liberation Serif"/>
          <w:b/>
          <w:position w:val="-1"/>
        </w:rPr>
      </w:pPr>
    </w:p>
    <w:p w14:paraId="332133AD" w14:textId="77777777" w:rsidR="00AE0665" w:rsidRDefault="00AE0665">
      <w:pPr>
        <w:spacing w:line="260" w:lineRule="exact"/>
        <w:ind w:left="218" w:right="4673"/>
        <w:jc w:val="both"/>
        <w:rPr>
          <w:rFonts w:ascii="Liberation Serif" w:eastAsia="Liberation Serif" w:hAnsi="Liberation Serif" w:cs="Liberation Serif"/>
          <w:b/>
          <w:position w:val="-1"/>
        </w:rPr>
      </w:pPr>
    </w:p>
    <w:p w14:paraId="1BC83CC1" w14:textId="77777777" w:rsidR="000A42C7" w:rsidRDefault="000B3807">
      <w:pPr>
        <w:spacing w:line="260" w:lineRule="exact"/>
        <w:ind w:left="218" w:right="4673"/>
        <w:jc w:val="both"/>
        <w:rPr>
          <w:rFonts w:ascii="Liberation Serif" w:eastAsia="Liberation Serif" w:hAnsi="Liberation Serif" w:cs="Liberation Serif"/>
        </w:rPr>
      </w:pPr>
      <w:r>
        <w:rPr>
          <w:rFonts w:ascii="Liberation Serif" w:eastAsia="Liberation Serif" w:hAnsi="Liberation Serif" w:cs="Liberation Serif"/>
          <w:b/>
          <w:position w:val="-1"/>
        </w:rPr>
        <w:lastRenderedPageBreak/>
        <w:t xml:space="preserve">Third alternate plaintext: </w:t>
      </w:r>
      <w:r>
        <w:rPr>
          <w:rFonts w:ascii="Liberation Serif" w:eastAsia="Liberation Serif" w:hAnsi="Liberation Serif" w:cs="Liberation Serif"/>
          <w:position w:val="-1"/>
        </w:rPr>
        <w:t>P* = [0,1,1,0,1,1,1,1,1,0,1,1]</w:t>
      </w:r>
    </w:p>
    <w:p w14:paraId="6BCF87D6" w14:textId="77777777" w:rsidR="000A42C7" w:rsidRDefault="000B3807">
      <w:pPr>
        <w:spacing w:line="260" w:lineRule="exact"/>
        <w:ind w:left="218" w:right="2256"/>
        <w:jc w:val="both"/>
        <w:rPr>
          <w:rFonts w:ascii="Liberation Serif" w:eastAsia="Liberation Serif" w:hAnsi="Liberation Serif" w:cs="Liberation Serif"/>
        </w:rPr>
      </w:pPr>
      <w:r>
        <w:rPr>
          <w:sz w:val="20"/>
          <w:szCs w:val="20"/>
        </w:rPr>
        <w:pict w14:anchorId="1682BA0E">
          <v:group id="_x0000_s1036" style="position:absolute;left:0;text-align:left;margin-left:550.1pt;margin-top:657pt;width:0;height:0;z-index:-251656192;mso-position-horizontal-relative:page;mso-position-vertical-relative:page" coordorigin="11002,13140" coordsize="0,0">
            <v:polyline id="_x0000_s1037" style="position:absolute" points="22004,26280,22004,26280" coordorigin="11002,13140" coordsize="0,0" filled="f" strokeweight="13657emu">
              <v:path arrowok="t"/>
            </v:polyline>
            <w10:wrap anchorx="page" anchory="page"/>
          </v:group>
        </w:pict>
      </w:r>
      <w:r>
        <w:rPr>
          <w:rFonts w:ascii="Liberation Serif" w:eastAsia="Liberation Serif" w:hAnsi="Liberation Serif" w:cs="Liberation Serif"/>
        </w:rPr>
        <w:t>(E(L</w:t>
      </w:r>
      <w:r>
        <w:rPr>
          <w:rFonts w:ascii="Liberation Serif" w:eastAsia="Liberation Serif" w:hAnsi="Liberation Serif" w:cs="Liberation Serif"/>
          <w:position w:val="-2"/>
          <w:sz w:val="14"/>
          <w:szCs w:val="14"/>
        </w:rPr>
        <w:t>3</w:t>
      </w:r>
      <w:r>
        <w:rPr>
          <w:rFonts w:ascii="Liberation Serif" w:eastAsia="Liberation Serif" w:hAnsi="Liberation Serif" w:cs="Liberation Serif"/>
        </w:rPr>
        <w:t>)</w:t>
      </w:r>
      <w:r>
        <w:rPr>
          <w:rFonts w:ascii="DejaVu Serif" w:eastAsia="DejaVu Serif" w:hAnsi="DejaVu Serif" w:cs="DejaVu Serif"/>
        </w:rPr>
        <w:t>⊕</w:t>
      </w:r>
      <w:r>
        <w:rPr>
          <w:rFonts w:ascii="Liberation Serif" w:eastAsia="Liberation Serif" w:hAnsi="Liberation Serif" w:cs="Liberation Serif"/>
        </w:rPr>
        <w:t>E(L</w:t>
      </w:r>
      <w:r>
        <w:rPr>
          <w:rFonts w:ascii="Liberation Serif" w:eastAsia="Liberation Serif" w:hAnsi="Liberation Serif" w:cs="Liberation Serif"/>
          <w:position w:val="11"/>
          <w:sz w:val="14"/>
          <w:szCs w:val="14"/>
        </w:rPr>
        <w:t>*</w:t>
      </w:r>
      <w:r>
        <w:rPr>
          <w:rFonts w:ascii="Liberation Serif" w:eastAsia="Liberation Serif" w:hAnsi="Liberation Serif" w:cs="Liberation Serif"/>
          <w:position w:val="-2"/>
          <w:sz w:val="14"/>
          <w:szCs w:val="14"/>
        </w:rPr>
        <w:t>3</w:t>
      </w:r>
      <w:r>
        <w:rPr>
          <w:rFonts w:ascii="Liberation Serif" w:eastAsia="Liberation Serif" w:hAnsi="Liberation Serif" w:cs="Liberation Serif"/>
        </w:rPr>
        <w:t>)) = [1,1,0,1,0,1,0,1]                  ((R</w:t>
      </w:r>
      <w:r>
        <w:rPr>
          <w:rFonts w:ascii="Liberation Serif" w:eastAsia="Liberation Serif" w:hAnsi="Liberation Serif" w:cs="Liberation Serif"/>
          <w:position w:val="-2"/>
          <w:sz w:val="14"/>
          <w:szCs w:val="14"/>
        </w:rPr>
        <w:t>3</w:t>
      </w:r>
      <w:r>
        <w:rPr>
          <w:rFonts w:ascii="DejaVu Serif" w:eastAsia="DejaVu Serif" w:hAnsi="DejaVu Serif" w:cs="DejaVu Serif"/>
        </w:rPr>
        <w:t>⊕</w:t>
      </w:r>
      <w:r>
        <w:rPr>
          <w:rFonts w:ascii="Liberation Serif" w:eastAsia="Liberation Serif" w:hAnsi="Liberation Serif" w:cs="Liberation Serif"/>
        </w:rPr>
        <w:t>R</w:t>
      </w:r>
      <w:r>
        <w:rPr>
          <w:rFonts w:ascii="Liberation Serif" w:eastAsia="Liberation Serif" w:hAnsi="Liberation Serif" w:cs="Liberation Serif"/>
          <w:position w:val="11"/>
          <w:sz w:val="14"/>
          <w:szCs w:val="14"/>
        </w:rPr>
        <w:t>*</w:t>
      </w:r>
      <w:r>
        <w:rPr>
          <w:rFonts w:ascii="Liberation Serif" w:eastAsia="Liberation Serif" w:hAnsi="Liberation Serif" w:cs="Liberation Serif"/>
          <w:position w:val="-2"/>
          <w:sz w:val="14"/>
          <w:szCs w:val="14"/>
        </w:rPr>
        <w:t>3</w:t>
      </w:r>
      <w:r>
        <w:rPr>
          <w:rFonts w:ascii="Liberation Serif" w:eastAsia="Liberation Serif" w:hAnsi="Liberation Serif" w:cs="Liberation Serif"/>
        </w:rPr>
        <w:t>)</w:t>
      </w:r>
      <w:r>
        <w:rPr>
          <w:rFonts w:ascii="DejaVu Serif" w:eastAsia="DejaVu Serif" w:hAnsi="DejaVu Serif" w:cs="DejaVu Serif"/>
        </w:rPr>
        <w:t>⊕</w:t>
      </w:r>
      <w:r>
        <w:rPr>
          <w:rFonts w:ascii="Liberation Serif" w:eastAsia="Liberation Serif" w:hAnsi="Liberation Serif" w:cs="Liberation Serif"/>
        </w:rPr>
        <w:t>(L</w:t>
      </w:r>
      <w:r>
        <w:rPr>
          <w:rFonts w:ascii="Liberation Serif" w:eastAsia="Liberation Serif" w:hAnsi="Liberation Serif" w:cs="Liberation Serif"/>
          <w:position w:val="-2"/>
          <w:sz w:val="14"/>
          <w:szCs w:val="14"/>
        </w:rPr>
        <w:t>0</w:t>
      </w:r>
      <w:r>
        <w:rPr>
          <w:rFonts w:ascii="DejaVu Serif" w:eastAsia="DejaVu Serif" w:hAnsi="DejaVu Serif" w:cs="DejaVu Serif"/>
        </w:rPr>
        <w:t>⊕</w:t>
      </w:r>
      <w:r>
        <w:rPr>
          <w:rFonts w:ascii="Liberation Serif" w:eastAsia="Liberation Serif" w:hAnsi="Liberation Serif" w:cs="Liberation Serif"/>
        </w:rPr>
        <w:t>L</w:t>
      </w:r>
      <w:r>
        <w:rPr>
          <w:rFonts w:ascii="Liberation Serif" w:eastAsia="Liberation Serif" w:hAnsi="Liberation Serif" w:cs="Liberation Serif"/>
          <w:position w:val="-1"/>
          <w:sz w:val="14"/>
          <w:szCs w:val="14"/>
        </w:rPr>
        <w:t>0</w:t>
      </w:r>
      <w:r>
        <w:rPr>
          <w:rFonts w:ascii="Liberation Serif" w:eastAsia="Liberation Serif" w:hAnsi="Liberation Serif" w:cs="Liberation Serif"/>
          <w:position w:val="11"/>
          <w:sz w:val="14"/>
          <w:szCs w:val="14"/>
        </w:rPr>
        <w:t>*</w:t>
      </w:r>
      <w:r>
        <w:rPr>
          <w:rFonts w:ascii="Liberation Serif" w:eastAsia="Liberation Serif" w:hAnsi="Liberation Serif" w:cs="Liberation Serif"/>
        </w:rPr>
        <w:t>)) = [1,1,0,1,1,1]</w:t>
      </w:r>
    </w:p>
    <w:p w14:paraId="139B00C6" w14:textId="77777777" w:rsidR="000A42C7" w:rsidRDefault="000B3807">
      <w:pPr>
        <w:spacing w:line="260" w:lineRule="exact"/>
        <w:ind w:left="218" w:right="5793"/>
        <w:jc w:val="both"/>
        <w:rPr>
          <w:rFonts w:ascii="Liberation Serif" w:eastAsia="Liberation Serif" w:hAnsi="Liberation Serif" w:cs="Liberation Serif"/>
        </w:rPr>
      </w:pPr>
      <w:r>
        <w:rPr>
          <w:rFonts w:ascii="Liberation Serif" w:eastAsia="Liberation Serif" w:hAnsi="Liberation Serif" w:cs="Liberation Serif"/>
        </w:rPr>
        <w:t xml:space="preserve">Possible values of input to </w:t>
      </w:r>
      <w:proofErr w:type="spellStart"/>
      <w:r>
        <w:rPr>
          <w:rFonts w:ascii="Liberation Serif" w:eastAsia="Liberation Serif" w:hAnsi="Liberation Serif" w:cs="Liberation Serif"/>
        </w:rPr>
        <w:t>Sbox</w:t>
      </w:r>
      <w:proofErr w:type="spellEnd"/>
      <w:r>
        <w:rPr>
          <w:rFonts w:ascii="Liberation Serif" w:eastAsia="Liberation Serif" w:hAnsi="Liberation Serif" w:cs="Liberation Serif"/>
        </w:rPr>
        <w:t xml:space="preserve"> 1 (From L</w:t>
      </w:r>
      <w:r>
        <w:rPr>
          <w:rFonts w:ascii="Liberation Serif" w:eastAsia="Liberation Serif" w:hAnsi="Liberation Serif" w:cs="Liberation Serif"/>
          <w:position w:val="-2"/>
          <w:sz w:val="14"/>
          <w:szCs w:val="14"/>
        </w:rPr>
        <w:t>0</w:t>
      </w:r>
      <w:r>
        <w:rPr>
          <w:rFonts w:ascii="Liberation Serif" w:eastAsia="Liberation Serif" w:hAnsi="Liberation Serif" w:cs="Liberation Serif"/>
        </w:rPr>
        <w:t>):</w:t>
      </w:r>
    </w:p>
    <w:p w14:paraId="3C79724A" w14:textId="77777777" w:rsidR="000A42C7" w:rsidRDefault="000A42C7">
      <w:pPr>
        <w:spacing w:line="120" w:lineRule="exact"/>
        <w:rPr>
          <w:sz w:val="13"/>
          <w:szCs w:val="13"/>
        </w:rPr>
      </w:pPr>
    </w:p>
    <w:p w14:paraId="1A2249DE" w14:textId="77777777" w:rsidR="000A42C7" w:rsidRDefault="000A42C7">
      <w:pPr>
        <w:spacing w:line="200" w:lineRule="exact"/>
      </w:pPr>
    </w:p>
    <w:p w14:paraId="307879FA" w14:textId="77777777" w:rsidR="00AE0665" w:rsidRPr="00AE0665" w:rsidRDefault="00AE0665" w:rsidP="00AE0665">
      <w:r w:rsidRPr="00AE0665">
        <w:rPr>
          <w:rFonts w:ascii="Courier" w:hAnsi="Courier"/>
          <w:color w:val="000000"/>
          <w:sz w:val="21"/>
          <w:szCs w:val="21"/>
          <w:shd w:val="clear" w:color="auto" w:fill="FFFFFF"/>
        </w:rPr>
        <w:t>[0, 1, 1, 1]</w:t>
      </w:r>
    </w:p>
    <w:p w14:paraId="18EC4BBB" w14:textId="77777777" w:rsidR="00AE0665" w:rsidRPr="00AE0665" w:rsidRDefault="00AE0665" w:rsidP="00AE0665">
      <w:r w:rsidRPr="00AE0665">
        <w:rPr>
          <w:rFonts w:ascii="Courier" w:hAnsi="Courier"/>
          <w:color w:val="000000"/>
          <w:sz w:val="21"/>
          <w:szCs w:val="21"/>
          <w:shd w:val="clear" w:color="auto" w:fill="FFFFFF"/>
        </w:rPr>
        <w:t>[1, 0, 1, 0]</w:t>
      </w:r>
    </w:p>
    <w:p w14:paraId="3C220B97" w14:textId="77777777" w:rsidR="000A42C7" w:rsidRDefault="000A42C7">
      <w:pPr>
        <w:spacing w:line="200" w:lineRule="exact"/>
      </w:pPr>
    </w:p>
    <w:p w14:paraId="012384B7" w14:textId="77777777" w:rsidR="000A42C7" w:rsidRDefault="000A42C7">
      <w:pPr>
        <w:spacing w:line="200" w:lineRule="exact"/>
      </w:pPr>
    </w:p>
    <w:p w14:paraId="4AA70053" w14:textId="77777777" w:rsidR="000A42C7" w:rsidRDefault="000A42C7">
      <w:pPr>
        <w:spacing w:line="200" w:lineRule="exact"/>
      </w:pPr>
    </w:p>
    <w:p w14:paraId="03C45190" w14:textId="77777777" w:rsidR="000A42C7" w:rsidRDefault="000A42C7">
      <w:pPr>
        <w:spacing w:line="200" w:lineRule="exact"/>
      </w:pPr>
    </w:p>
    <w:p w14:paraId="1D79C55A" w14:textId="77777777" w:rsidR="000A42C7" w:rsidRDefault="000B3807">
      <w:pPr>
        <w:ind w:left="218" w:right="5793"/>
        <w:jc w:val="both"/>
        <w:rPr>
          <w:rFonts w:ascii="Liberation Serif" w:eastAsia="Liberation Serif" w:hAnsi="Liberation Serif" w:cs="Liberation Serif"/>
        </w:rPr>
      </w:pPr>
      <w:r>
        <w:rPr>
          <w:sz w:val="20"/>
          <w:szCs w:val="20"/>
        </w:rPr>
        <w:pict w14:anchorId="302861A3">
          <v:group id="_x0000_s1032" style="position:absolute;left:0;text-align:left;margin-left:51.6pt;margin-top:72.6pt;width:0;height:0;z-index:-251657216;mso-position-horizontal-relative:page" coordorigin="1032,1452" coordsize="0,0">
            <v:polyline id="_x0000_s1033" style="position:absolute" points="2064,2904,2064,2904" coordorigin="1032,1452" coordsize="0,0" filled="f" strokeweight="13657emu">
              <v:path arrowok="t"/>
            </v:polyline>
            <w10:wrap anchorx="page"/>
          </v:group>
        </w:pict>
      </w:r>
      <w:r>
        <w:rPr>
          <w:rFonts w:ascii="Liberation Serif" w:eastAsia="Liberation Serif" w:hAnsi="Liberation Serif" w:cs="Liberation Serif"/>
        </w:rPr>
        <w:t xml:space="preserve">Possible values of input to </w:t>
      </w:r>
      <w:proofErr w:type="spellStart"/>
      <w:r>
        <w:rPr>
          <w:rFonts w:ascii="Liberation Serif" w:eastAsia="Liberation Serif" w:hAnsi="Liberation Serif" w:cs="Liberation Serif"/>
        </w:rPr>
        <w:t>Sbox</w:t>
      </w:r>
      <w:proofErr w:type="spellEnd"/>
      <w:r>
        <w:rPr>
          <w:rFonts w:ascii="Liberation Serif" w:eastAsia="Liberation Serif" w:hAnsi="Liberation Serif" w:cs="Liberation Serif"/>
        </w:rPr>
        <w:t xml:space="preserve"> 2 (From L</w:t>
      </w:r>
      <w:r>
        <w:rPr>
          <w:rFonts w:ascii="Liberation Serif" w:eastAsia="Liberation Serif" w:hAnsi="Liberation Serif" w:cs="Liberation Serif"/>
          <w:position w:val="-2"/>
          <w:sz w:val="14"/>
          <w:szCs w:val="14"/>
        </w:rPr>
        <w:t>0</w:t>
      </w:r>
      <w:r>
        <w:rPr>
          <w:rFonts w:ascii="Liberation Serif" w:eastAsia="Liberation Serif" w:hAnsi="Liberation Serif" w:cs="Liberation Serif"/>
        </w:rPr>
        <w:t>):</w:t>
      </w:r>
    </w:p>
    <w:p w14:paraId="6394BE79" w14:textId="77777777" w:rsidR="000A42C7" w:rsidRDefault="000A42C7">
      <w:pPr>
        <w:spacing w:line="180" w:lineRule="exact"/>
        <w:rPr>
          <w:sz w:val="19"/>
          <w:szCs w:val="19"/>
        </w:rPr>
      </w:pPr>
    </w:p>
    <w:p w14:paraId="5C5C0B4F" w14:textId="77777777" w:rsidR="000A42C7" w:rsidRDefault="000A42C7">
      <w:pPr>
        <w:spacing w:line="200" w:lineRule="exact"/>
      </w:pPr>
    </w:p>
    <w:p w14:paraId="522AD05B" w14:textId="77777777" w:rsidR="00AF566B" w:rsidRPr="00AF566B" w:rsidRDefault="00AF566B" w:rsidP="00AF566B">
      <w:r w:rsidRPr="00AF566B">
        <w:rPr>
          <w:rFonts w:ascii="Courier" w:hAnsi="Courier"/>
          <w:color w:val="000000"/>
          <w:sz w:val="21"/>
          <w:szCs w:val="21"/>
          <w:shd w:val="clear" w:color="auto" w:fill="FFFFFF"/>
        </w:rPr>
        <w:t>[1, 1, 0, 1]</w:t>
      </w:r>
    </w:p>
    <w:p w14:paraId="4F881A29" w14:textId="77777777" w:rsidR="00AF566B" w:rsidRDefault="00AF566B" w:rsidP="00AF566B">
      <w:pPr>
        <w:rPr>
          <w:rFonts w:ascii="Courier" w:hAnsi="Courier"/>
          <w:color w:val="000000"/>
          <w:sz w:val="21"/>
          <w:szCs w:val="21"/>
          <w:shd w:val="clear" w:color="auto" w:fill="FFFFFF"/>
        </w:rPr>
      </w:pPr>
      <w:r w:rsidRPr="00AF566B">
        <w:rPr>
          <w:rFonts w:ascii="Courier" w:hAnsi="Courier"/>
          <w:color w:val="000000"/>
          <w:sz w:val="21"/>
          <w:szCs w:val="21"/>
          <w:shd w:val="clear" w:color="auto" w:fill="FFFFFF"/>
        </w:rPr>
        <w:t>[0, 0, 0, 1]</w:t>
      </w:r>
    </w:p>
    <w:p w14:paraId="33606E56" w14:textId="77777777" w:rsidR="00AF566B" w:rsidRPr="00AF566B" w:rsidRDefault="00AF566B" w:rsidP="00AF566B">
      <w:r w:rsidRPr="00AF566B">
        <w:rPr>
          <w:rFonts w:ascii="Courier" w:hAnsi="Courier"/>
          <w:color w:val="000000"/>
          <w:sz w:val="21"/>
          <w:szCs w:val="21"/>
          <w:shd w:val="clear" w:color="auto" w:fill="FFFFFF"/>
        </w:rPr>
        <w:t>[0, 1, 0, 0]</w:t>
      </w:r>
    </w:p>
    <w:p w14:paraId="1575B21C" w14:textId="77777777" w:rsidR="00AF566B" w:rsidRPr="00AF566B" w:rsidRDefault="00AF566B" w:rsidP="00AF566B">
      <w:r w:rsidRPr="00AF566B">
        <w:rPr>
          <w:rFonts w:ascii="Courier" w:hAnsi="Courier"/>
          <w:color w:val="000000"/>
          <w:sz w:val="21"/>
          <w:szCs w:val="21"/>
          <w:shd w:val="clear" w:color="auto" w:fill="FFFFFF"/>
        </w:rPr>
        <w:t>[1, 0, 0, 0]</w:t>
      </w:r>
    </w:p>
    <w:p w14:paraId="5F3E9FFB" w14:textId="77777777" w:rsidR="00AF566B" w:rsidRPr="00AF566B" w:rsidRDefault="00AF566B" w:rsidP="00AF566B"/>
    <w:p w14:paraId="008C48CA" w14:textId="77777777" w:rsidR="000A42C7" w:rsidRDefault="000A42C7">
      <w:pPr>
        <w:spacing w:line="200" w:lineRule="exact"/>
      </w:pPr>
    </w:p>
    <w:p w14:paraId="20D11060" w14:textId="77777777" w:rsidR="000A42C7" w:rsidRDefault="000A42C7">
      <w:pPr>
        <w:spacing w:line="200" w:lineRule="exact"/>
      </w:pPr>
    </w:p>
    <w:p w14:paraId="0F6E060D" w14:textId="77777777" w:rsidR="000A42C7" w:rsidRDefault="00AF566B">
      <w:pPr>
        <w:spacing w:line="200" w:lineRule="exact"/>
      </w:pPr>
      <w:r>
        <w:rPr>
          <w:sz w:val="20"/>
          <w:szCs w:val="20"/>
        </w:rPr>
        <w:pict w14:anchorId="183666AF">
          <v:group id="_x0000_s1034" style="position:absolute;margin-left:31.05pt;margin-top:9.65pt;width:498.5pt;height:0;z-index:-251658240;mso-position-horizontal-relative:page" coordorigin="1032,1452" coordsize="9970,0">
            <v:polyline id="_x0000_s1035" style="position:absolute" points="2064,2904,12034,2904" coordorigin="1032,1452" coordsize="9970,0" filled="f" strokeweight="13657emu">
              <v:path arrowok="t"/>
            </v:polyline>
            <w10:wrap anchorx="page"/>
          </v:group>
        </w:pict>
      </w:r>
    </w:p>
    <w:p w14:paraId="0AEAD12B" w14:textId="77777777" w:rsidR="000A42C7" w:rsidRDefault="000A42C7">
      <w:pPr>
        <w:spacing w:line="200" w:lineRule="exact"/>
      </w:pPr>
    </w:p>
    <w:p w14:paraId="6D670F6F" w14:textId="77777777" w:rsidR="000A42C7" w:rsidRDefault="000B3807">
      <w:pPr>
        <w:ind w:left="102"/>
        <w:rPr>
          <w:rFonts w:ascii="Liberation Serif" w:eastAsia="Liberation Serif" w:hAnsi="Liberation Serif" w:cs="Liberation Serif"/>
        </w:rPr>
      </w:pPr>
      <w:r>
        <w:rPr>
          <w:rFonts w:ascii="Liberation Serif" w:eastAsia="Liberation Serif" w:hAnsi="Liberation Serif" w:cs="Liberation Serif"/>
        </w:rPr>
        <w:t xml:space="preserve">Conclude that the input to the </w:t>
      </w:r>
      <w:proofErr w:type="spellStart"/>
      <w:r>
        <w:rPr>
          <w:rFonts w:ascii="Liberation Serif" w:eastAsia="Liberation Serif" w:hAnsi="Liberation Serif" w:cs="Liberation Serif"/>
        </w:rPr>
        <w:t>Sboxes</w:t>
      </w:r>
      <w:proofErr w:type="spellEnd"/>
      <w:r>
        <w:rPr>
          <w:rFonts w:ascii="Liberation Serif" w:eastAsia="Liberation Serif" w:hAnsi="Liberation Serif" w:cs="Liberation Serif"/>
        </w:rPr>
        <w:t xml:space="preserve"> from the original plaintext was:</w:t>
      </w:r>
    </w:p>
    <w:p w14:paraId="25C80F59" w14:textId="77777777" w:rsidR="000A42C7" w:rsidRDefault="000A42C7">
      <w:pPr>
        <w:spacing w:line="140" w:lineRule="exact"/>
        <w:rPr>
          <w:sz w:val="14"/>
          <w:szCs w:val="14"/>
        </w:rPr>
      </w:pPr>
    </w:p>
    <w:p w14:paraId="07018880" w14:textId="77777777" w:rsidR="00AF566B" w:rsidRPr="00AE0665" w:rsidRDefault="000B3807" w:rsidP="00AF566B">
      <w:r>
        <w:rPr>
          <w:w w:val="98"/>
        </w:rPr>
        <w:t>Input=</w:t>
      </w:r>
      <w:r>
        <w:rPr>
          <w:rFonts w:ascii="Liberation Serif" w:eastAsia="Liberation Serif" w:hAnsi="Liberation Serif" w:cs="Liberation Serif"/>
          <w:u w:val="single" w:color="000000"/>
        </w:rPr>
        <w:t xml:space="preserve">   </w:t>
      </w:r>
      <w:proofErr w:type="gramStart"/>
      <w:r>
        <w:rPr>
          <w:rFonts w:ascii="Liberation Serif" w:eastAsia="Liberation Serif" w:hAnsi="Liberation Serif" w:cs="Liberation Serif"/>
          <w:u w:val="single" w:color="000000"/>
        </w:rPr>
        <w:t xml:space="preserve">   </w:t>
      </w:r>
      <w:r w:rsidR="00AF566B" w:rsidRPr="00AE0665">
        <w:rPr>
          <w:rFonts w:ascii="Courier" w:hAnsi="Courier"/>
          <w:color w:val="000000"/>
          <w:sz w:val="21"/>
          <w:szCs w:val="21"/>
          <w:shd w:val="clear" w:color="auto" w:fill="FFFFFF"/>
        </w:rPr>
        <w:t>[</w:t>
      </w:r>
      <w:proofErr w:type="gramEnd"/>
      <w:r w:rsidR="00AF566B" w:rsidRPr="00AE0665">
        <w:rPr>
          <w:rFonts w:ascii="Courier" w:hAnsi="Courier"/>
          <w:color w:val="000000"/>
          <w:sz w:val="21"/>
          <w:szCs w:val="21"/>
          <w:shd w:val="clear" w:color="auto" w:fill="FFFFFF"/>
        </w:rPr>
        <w:t>0, 1, 1, 1]</w:t>
      </w:r>
      <w:r w:rsidR="00AF566B" w:rsidRPr="00AF566B">
        <w:rPr>
          <w:rFonts w:ascii="Courier" w:hAnsi="Courier"/>
          <w:color w:val="000000"/>
          <w:sz w:val="21"/>
          <w:szCs w:val="21"/>
          <w:shd w:val="clear" w:color="auto" w:fill="FFFFFF"/>
        </w:rPr>
        <w:t xml:space="preserve"> </w:t>
      </w:r>
      <w:r w:rsidR="00AF566B" w:rsidRPr="00AE0665">
        <w:rPr>
          <w:rFonts w:ascii="Courier" w:hAnsi="Courier"/>
          <w:color w:val="000000"/>
          <w:sz w:val="21"/>
          <w:szCs w:val="21"/>
          <w:shd w:val="clear" w:color="auto" w:fill="FFFFFF"/>
        </w:rPr>
        <w:t>[1, 1, 0, 1</w:t>
      </w:r>
    </w:p>
    <w:p w14:paraId="60DE4EB2" w14:textId="77777777" w:rsidR="000A42C7" w:rsidRDefault="000B3807">
      <w:pPr>
        <w:spacing w:line="488" w:lineRule="auto"/>
        <w:ind w:left="102" w:right="246"/>
        <w:rPr>
          <w:rFonts w:ascii="Liberation Serif" w:eastAsia="Liberation Serif" w:hAnsi="Liberation Serif" w:cs="Liberation Serif"/>
        </w:rPr>
      </w:pPr>
      <w:r>
        <w:rPr>
          <w:rFonts w:ascii="Liberation Serif" w:eastAsia="Liberation Serif" w:hAnsi="Liberation Serif" w:cs="Liberation Serif"/>
          <w:u w:val="single" w:color="000000"/>
        </w:rPr>
        <w:t xml:space="preserve">                                             </w:t>
      </w:r>
      <w:r>
        <w:rPr>
          <w:rFonts w:ascii="Liberation Serif" w:eastAsia="Liberation Serif" w:hAnsi="Liberation Serif" w:cs="Liberation Serif"/>
        </w:rPr>
        <w:t xml:space="preserve">(Concatenate the remaining values for the input to </w:t>
      </w:r>
      <w:proofErr w:type="spellStart"/>
      <w:r>
        <w:rPr>
          <w:rFonts w:ascii="Liberation Serif" w:eastAsia="Liberation Serif" w:hAnsi="Liberation Serif" w:cs="Liberation Serif"/>
        </w:rPr>
        <w:t>Sbox</w:t>
      </w:r>
      <w:proofErr w:type="spellEnd"/>
      <w:r>
        <w:rPr>
          <w:rFonts w:ascii="Liberation Serif" w:eastAsia="Liberation Serif" w:hAnsi="Liberation Serif" w:cs="Liberation Serif"/>
        </w:rPr>
        <w:t xml:space="preserve"> 1 and 2.)</w:t>
      </w:r>
      <w:r>
        <w:rPr>
          <w:rFonts w:ascii="Liberation Serif" w:eastAsia="Liberation Serif" w:hAnsi="Liberation Serif" w:cs="Liberation Serif"/>
        </w:rPr>
        <w:t xml:space="preserve"> We can now recover the value of K</w:t>
      </w:r>
      <w:r>
        <w:rPr>
          <w:rFonts w:ascii="Liberation Serif" w:eastAsia="Liberation Serif" w:hAnsi="Liberation Serif" w:cs="Liberation Serif"/>
          <w:position w:val="-2"/>
          <w:sz w:val="14"/>
          <w:szCs w:val="14"/>
        </w:rPr>
        <w:t xml:space="preserve">3 </w:t>
      </w:r>
      <w:r>
        <w:rPr>
          <w:rFonts w:ascii="Liberation Serif" w:eastAsia="Liberation Serif" w:hAnsi="Liberation Serif" w:cs="Liberation Serif"/>
        </w:rPr>
        <w:t xml:space="preserve">by </w:t>
      </w:r>
      <w:proofErr w:type="spellStart"/>
      <w:r>
        <w:rPr>
          <w:rFonts w:ascii="Liberation Serif" w:eastAsia="Liberation Serif" w:hAnsi="Liberation Serif" w:cs="Liberation Serif"/>
        </w:rPr>
        <w:t>xoring</w:t>
      </w:r>
      <w:proofErr w:type="spellEnd"/>
      <w:r>
        <w:rPr>
          <w:rFonts w:ascii="Liberation Serif" w:eastAsia="Liberation Serif" w:hAnsi="Liberation Serif" w:cs="Liberation Serif"/>
        </w:rPr>
        <w:t xml:space="preserve"> this string with the value of E(L</w:t>
      </w:r>
      <w:r>
        <w:rPr>
          <w:rFonts w:ascii="Liberation Serif" w:eastAsia="Liberation Serif" w:hAnsi="Liberation Serif" w:cs="Liberation Serif"/>
          <w:position w:val="-2"/>
          <w:sz w:val="14"/>
          <w:szCs w:val="14"/>
        </w:rPr>
        <w:t>3</w:t>
      </w:r>
      <w:r>
        <w:rPr>
          <w:rFonts w:ascii="Liberation Serif" w:eastAsia="Liberation Serif" w:hAnsi="Liberation Serif" w:cs="Liberation Serif"/>
        </w:rPr>
        <w:t>):</w:t>
      </w:r>
    </w:p>
    <w:p w14:paraId="4B7DE558" w14:textId="77777777" w:rsidR="000A42C7" w:rsidRDefault="000A42C7">
      <w:pPr>
        <w:spacing w:before="7" w:line="180" w:lineRule="exact"/>
        <w:rPr>
          <w:sz w:val="18"/>
          <w:szCs w:val="18"/>
        </w:rPr>
      </w:pPr>
    </w:p>
    <w:p w14:paraId="37D44347" w14:textId="77777777" w:rsidR="007A343E" w:rsidRPr="00AE0665" w:rsidRDefault="000B3807" w:rsidP="007A343E">
      <w:r>
        <w:rPr>
          <w:rFonts w:ascii="Liberation Serif" w:eastAsia="Liberation Serif" w:hAnsi="Liberation Serif" w:cs="Liberation Serif"/>
          <w:position w:val="2"/>
        </w:rPr>
        <w:t>E(L</w:t>
      </w:r>
      <w:r>
        <w:rPr>
          <w:rFonts w:ascii="Liberation Serif" w:eastAsia="Liberation Serif" w:hAnsi="Liberation Serif" w:cs="Liberation Serif"/>
          <w:sz w:val="14"/>
          <w:szCs w:val="14"/>
        </w:rPr>
        <w:t>3</w:t>
      </w:r>
      <w:r>
        <w:rPr>
          <w:rFonts w:ascii="Liberation Serif" w:eastAsia="Liberation Serif" w:hAnsi="Liberation Serif" w:cs="Liberation Serif"/>
          <w:position w:val="2"/>
        </w:rPr>
        <w:t>):</w:t>
      </w:r>
      <w:r>
        <w:rPr>
          <w:u w:val="single" w:color="000000"/>
        </w:rPr>
        <w:t xml:space="preserve">            </w:t>
      </w:r>
      <w:r w:rsidR="007A343E" w:rsidRPr="00AE0665">
        <w:rPr>
          <w:rFonts w:ascii="Courier" w:hAnsi="Courier"/>
          <w:color w:val="000000"/>
          <w:sz w:val="21"/>
          <w:szCs w:val="21"/>
          <w:shd w:val="clear" w:color="auto" w:fill="FFFFFF"/>
        </w:rPr>
        <w:t>[1, 0, 1, 0]</w:t>
      </w:r>
    </w:p>
    <w:p w14:paraId="6525BA41" w14:textId="77777777" w:rsidR="000A42C7" w:rsidRDefault="000B3807">
      <w:pPr>
        <w:tabs>
          <w:tab w:val="left" w:pos="10060"/>
        </w:tabs>
        <w:ind w:left="102"/>
        <w:rPr>
          <w:rFonts w:ascii="Liberation Serif" w:eastAsia="Liberation Serif" w:hAnsi="Liberation Serif" w:cs="Liberation Serif"/>
        </w:rPr>
        <w:sectPr w:rsidR="000A42C7">
          <w:pgSz w:w="12240" w:h="15840"/>
          <w:pgMar w:top="1000" w:right="940" w:bottom="280" w:left="920" w:header="720" w:footer="720" w:gutter="0"/>
          <w:cols w:space="720"/>
        </w:sectPr>
      </w:pPr>
      <w:r>
        <w:rPr>
          <w:u w:val="single" w:color="000000"/>
        </w:rPr>
        <w:t xml:space="preserve">                                   </w:t>
      </w:r>
      <w:r>
        <w:rPr>
          <w:rFonts w:ascii="DejaVu Serif" w:eastAsia="DejaVu Serif" w:hAnsi="DejaVu Serif" w:cs="DejaVu Serif"/>
        </w:rPr>
        <w:t xml:space="preserve">⊕ </w:t>
      </w:r>
      <w:r>
        <w:rPr>
          <w:rFonts w:ascii="Liberation Serif" w:eastAsia="Liberation Serif" w:hAnsi="Liberation Serif" w:cs="Liberation Serif"/>
        </w:rPr>
        <w:t>Input:</w:t>
      </w:r>
      <w:r>
        <w:rPr>
          <w:rFonts w:ascii="Liberation Serif" w:eastAsia="Liberation Serif" w:hAnsi="Liberation Serif" w:cs="Liberation Serif"/>
          <w:w w:val="94"/>
          <w:u w:val="single" w:color="000000"/>
        </w:rPr>
        <w:t xml:space="preserve"> </w:t>
      </w:r>
      <w:r>
        <w:rPr>
          <w:rFonts w:ascii="Liberation Serif" w:eastAsia="Liberation Serif" w:hAnsi="Liberation Serif" w:cs="Liberation Serif"/>
          <w:u w:val="single" w:color="000000"/>
        </w:rPr>
        <w:t xml:space="preserve">                       </w:t>
      </w:r>
      <w:r w:rsidR="007A343E" w:rsidRPr="00AE0665">
        <w:rPr>
          <w:rFonts w:ascii="Courier" w:hAnsi="Courier"/>
          <w:color w:val="000000"/>
          <w:sz w:val="21"/>
          <w:szCs w:val="21"/>
          <w:shd w:val="clear" w:color="auto" w:fill="FFFFFF"/>
        </w:rPr>
        <w:t>[0, 1, 1, 1]</w:t>
      </w:r>
      <w:r w:rsidR="007A343E">
        <w:rPr>
          <w:rFonts w:ascii="Courier" w:hAnsi="Courier"/>
          <w:color w:val="000000"/>
          <w:sz w:val="21"/>
          <w:szCs w:val="21"/>
          <w:shd w:val="clear" w:color="auto" w:fill="FFFFFF"/>
        </w:rPr>
        <w:t>]</w:t>
      </w:r>
      <w:r>
        <w:rPr>
          <w:rFonts w:ascii="Liberation Serif" w:eastAsia="Liberation Serif" w:hAnsi="Liberation Serif" w:cs="Liberation Serif"/>
          <w:u w:val="single" w:color="000000"/>
        </w:rPr>
        <w:t xml:space="preserve">                   </w:t>
      </w:r>
      <w:r>
        <w:rPr>
          <w:rFonts w:ascii="Liberation Serif" w:eastAsia="Liberation Serif" w:hAnsi="Liberation Serif" w:cs="Liberation Serif"/>
          <w:w w:val="94"/>
        </w:rPr>
        <w:t>=</w:t>
      </w:r>
      <w:r>
        <w:rPr>
          <w:rFonts w:ascii="Liberation Serif" w:eastAsia="Liberation Serif" w:hAnsi="Liberation Serif" w:cs="Liberation Serif"/>
        </w:rPr>
        <w:t>K3  :</w:t>
      </w:r>
      <w:r>
        <w:rPr>
          <w:rFonts w:ascii="Liberation Serif" w:eastAsia="Liberation Serif" w:hAnsi="Liberation Serif" w:cs="Liberation Serif"/>
          <w:u w:val="single" w:color="000000"/>
        </w:rPr>
        <w:t xml:space="preserve"> </w:t>
      </w:r>
      <w:r w:rsidR="007A343E">
        <w:rPr>
          <w:rFonts w:ascii="Liberation Serif" w:eastAsia="Liberation Serif" w:hAnsi="Liberation Serif" w:cs="Liberation Serif"/>
          <w:u w:val="single" w:color="000000"/>
        </w:rPr>
        <w:t>[1011]</w:t>
      </w:r>
      <w:r>
        <w:rPr>
          <w:rFonts w:ascii="Liberation Serif" w:eastAsia="Liberation Serif" w:hAnsi="Liberation Serif" w:cs="Liberation Serif"/>
          <w:u w:val="single" w:color="000000"/>
        </w:rPr>
        <w:tab/>
      </w:r>
    </w:p>
    <w:p w14:paraId="73674A0B" w14:textId="77777777" w:rsidR="000A42C7" w:rsidRDefault="000B3807">
      <w:pPr>
        <w:spacing w:before="78"/>
        <w:ind w:left="102"/>
        <w:rPr>
          <w:rFonts w:ascii="Liberation Serif" w:eastAsia="Liberation Serif" w:hAnsi="Liberation Serif" w:cs="Liberation Serif"/>
        </w:rPr>
      </w:pPr>
      <w:r>
        <w:rPr>
          <w:rFonts w:ascii="Liberation Serif" w:eastAsia="Liberation Serif" w:hAnsi="Liberation Serif" w:cs="Liberation Serif"/>
          <w:b/>
        </w:rPr>
        <w:lastRenderedPageBreak/>
        <w:t xml:space="preserve">Part 2: </w:t>
      </w:r>
      <w:r>
        <w:rPr>
          <w:rFonts w:ascii="Liberation Serif" w:eastAsia="Liberation Serif" w:hAnsi="Liberation Serif" w:cs="Liberation Serif"/>
        </w:rPr>
        <w:t>Use a meet in the middle attack to recover the two keys K</w:t>
      </w:r>
      <w:r>
        <w:rPr>
          <w:rFonts w:ascii="Liberation Serif" w:eastAsia="Liberation Serif" w:hAnsi="Liberation Serif" w:cs="Liberation Serif"/>
          <w:position w:val="-2"/>
          <w:sz w:val="14"/>
          <w:szCs w:val="14"/>
        </w:rPr>
        <w:t xml:space="preserve">1 </w:t>
      </w:r>
      <w:r>
        <w:rPr>
          <w:rFonts w:ascii="Liberation Serif" w:eastAsia="Liberation Serif" w:hAnsi="Liberation Serif" w:cs="Liberation Serif"/>
        </w:rPr>
        <w:t>and K</w:t>
      </w:r>
      <w:r>
        <w:rPr>
          <w:rFonts w:ascii="Liberation Serif" w:eastAsia="Liberation Serif" w:hAnsi="Liberation Serif" w:cs="Liberation Serif"/>
          <w:position w:val="-2"/>
          <w:sz w:val="14"/>
          <w:szCs w:val="14"/>
        </w:rPr>
        <w:t xml:space="preserve">2 </w:t>
      </w:r>
      <w:r>
        <w:rPr>
          <w:rFonts w:ascii="Liberation Serif" w:eastAsia="Liberation Serif" w:hAnsi="Liberation Serif" w:cs="Liberation Serif"/>
        </w:rPr>
        <w:t>used in an implementation of</w:t>
      </w:r>
    </w:p>
    <w:p w14:paraId="5C90808E" w14:textId="77777777" w:rsidR="000A42C7" w:rsidRDefault="000B3807">
      <w:pPr>
        <w:ind w:left="102"/>
        <w:rPr>
          <w:rFonts w:ascii="Liberation Serif" w:eastAsia="Liberation Serif" w:hAnsi="Liberation Serif" w:cs="Liberation Serif"/>
        </w:rPr>
      </w:pPr>
      <w:r>
        <w:rPr>
          <w:rFonts w:ascii="Liberation Serif" w:eastAsia="Liberation Serif" w:hAnsi="Liberation Serif" w:cs="Liberation Serif"/>
        </w:rPr>
        <w:t>2SDES (Double encryption with SDES) using 4 rounds.</w:t>
      </w:r>
    </w:p>
    <w:p w14:paraId="2EA0AB77" w14:textId="77777777" w:rsidR="000A42C7" w:rsidRDefault="000A42C7">
      <w:pPr>
        <w:spacing w:line="200" w:lineRule="exact"/>
      </w:pPr>
    </w:p>
    <w:p w14:paraId="64DED2F0" w14:textId="77777777" w:rsidR="000A42C7" w:rsidRDefault="000A42C7">
      <w:pPr>
        <w:spacing w:before="14" w:line="200" w:lineRule="exact"/>
      </w:pPr>
    </w:p>
    <w:p w14:paraId="534F31CE" w14:textId="77777777" w:rsidR="000A42C7" w:rsidRDefault="000B3807">
      <w:pPr>
        <w:ind w:left="102"/>
        <w:rPr>
          <w:rFonts w:ascii="Liberation Serif" w:eastAsia="Liberation Serif" w:hAnsi="Liberation Serif" w:cs="Liberation Serif"/>
          <w:sz w:val="21"/>
          <w:szCs w:val="21"/>
        </w:rPr>
      </w:pPr>
      <w:r>
        <w:rPr>
          <w:rFonts w:ascii="Liberation Serif" w:eastAsia="Liberation Serif" w:hAnsi="Liberation Serif" w:cs="Liberation Serif"/>
        </w:rPr>
        <w:t>First you encrypt P</w:t>
      </w:r>
      <w:proofErr w:type="gramStart"/>
      <w:r>
        <w:rPr>
          <w:rFonts w:ascii="Liberation Serif" w:eastAsia="Liberation Serif" w:hAnsi="Liberation Serif" w:cs="Liberation Serif"/>
        </w:rPr>
        <w:t>=[</w:t>
      </w:r>
      <w:proofErr w:type="gramEnd"/>
      <w:r>
        <w:rPr>
          <w:rFonts w:ascii="Liberation Serif" w:eastAsia="Liberation Serif" w:hAnsi="Liberation Serif" w:cs="Liberation Serif"/>
        </w:rPr>
        <w:t>0,1,0,1,0,1,0,1,0,1,0,1] and get C=</w:t>
      </w:r>
      <w:r>
        <w:rPr>
          <w:rFonts w:ascii="Liberation Serif" w:eastAsia="Liberation Serif" w:hAnsi="Liberation Serif" w:cs="Liberation Serif"/>
          <w:sz w:val="21"/>
          <w:szCs w:val="21"/>
        </w:rPr>
        <w:t>[0, 1, 0, 1, 1, 1, 1, 0, 0, 1, 1, 0].</w:t>
      </w:r>
    </w:p>
    <w:p w14:paraId="203685E7" w14:textId="77777777" w:rsidR="000A42C7" w:rsidRDefault="000B3807">
      <w:pPr>
        <w:spacing w:before="68"/>
        <w:ind w:left="102"/>
        <w:rPr>
          <w:rFonts w:ascii="Liberation Serif" w:eastAsia="Liberation Serif" w:hAnsi="Liberation Serif" w:cs="Liberation Serif"/>
        </w:rPr>
      </w:pPr>
      <w:r>
        <w:rPr>
          <w:rFonts w:ascii="Liberation Serif" w:eastAsia="Liberation Serif" w:hAnsi="Liberation Serif" w:cs="Liberation Serif"/>
          <w:b/>
        </w:rPr>
        <w:t xml:space="preserve">a. </w:t>
      </w:r>
      <w:r>
        <w:rPr>
          <w:rFonts w:ascii="Liberation Serif" w:eastAsia="Liberation Serif" w:hAnsi="Liberation Serif" w:cs="Liberation Serif"/>
        </w:rPr>
        <w:t>Use a brut</w:t>
      </w:r>
      <w:r>
        <w:rPr>
          <w:rFonts w:ascii="Liberation Serif" w:eastAsia="Liberation Serif" w:hAnsi="Liberation Serif" w:cs="Liberation Serif"/>
        </w:rPr>
        <w:t>e force attack to find all possible values of K</w:t>
      </w:r>
      <w:r>
        <w:rPr>
          <w:rFonts w:ascii="Liberation Serif" w:eastAsia="Liberation Serif" w:hAnsi="Liberation Serif" w:cs="Liberation Serif"/>
          <w:position w:val="-2"/>
          <w:sz w:val="14"/>
          <w:szCs w:val="14"/>
        </w:rPr>
        <w:t xml:space="preserve">1 </w:t>
      </w:r>
      <w:r>
        <w:rPr>
          <w:rFonts w:ascii="Liberation Serif" w:eastAsia="Liberation Serif" w:hAnsi="Liberation Serif" w:cs="Liberation Serif"/>
        </w:rPr>
        <w:t>and K</w:t>
      </w:r>
      <w:r>
        <w:rPr>
          <w:rFonts w:ascii="Liberation Serif" w:eastAsia="Liberation Serif" w:hAnsi="Liberation Serif" w:cs="Liberation Serif"/>
          <w:position w:val="-2"/>
          <w:sz w:val="14"/>
          <w:szCs w:val="14"/>
        </w:rPr>
        <w:t>2</w:t>
      </w:r>
      <w:r>
        <w:rPr>
          <w:rFonts w:ascii="Liberation Serif" w:eastAsia="Liberation Serif" w:hAnsi="Liberation Serif" w:cs="Liberation Serif"/>
        </w:rPr>
        <w:t>.  How many seconds does it take?</w:t>
      </w:r>
    </w:p>
    <w:p w14:paraId="66BBAF21" w14:textId="77777777" w:rsidR="000A42C7" w:rsidRDefault="000A42C7">
      <w:pPr>
        <w:spacing w:line="160" w:lineRule="exact"/>
        <w:rPr>
          <w:sz w:val="16"/>
          <w:szCs w:val="16"/>
        </w:rPr>
      </w:pPr>
    </w:p>
    <w:p w14:paraId="493A7861" w14:textId="77777777" w:rsidR="000A42C7" w:rsidRDefault="000A42C7">
      <w:pPr>
        <w:spacing w:line="200" w:lineRule="exact"/>
      </w:pPr>
    </w:p>
    <w:p w14:paraId="6328F096" w14:textId="77777777" w:rsidR="000A42C7" w:rsidRDefault="009A2DF2">
      <w:pPr>
        <w:spacing w:line="200" w:lineRule="exact"/>
      </w:pPr>
      <w:r>
        <w:rPr>
          <w:rFonts w:ascii="Courier" w:hAnsi="Courier"/>
          <w:color w:val="000000"/>
          <w:sz w:val="21"/>
          <w:szCs w:val="21"/>
          <w:shd w:val="clear" w:color="auto" w:fill="FFFFFF"/>
        </w:rPr>
        <w:t>CPU time: 328.28 s</w:t>
      </w:r>
    </w:p>
    <w:p w14:paraId="34A2920B" w14:textId="77777777" w:rsidR="000A42C7" w:rsidRDefault="000A42C7">
      <w:pPr>
        <w:spacing w:line="200" w:lineRule="exact"/>
      </w:pPr>
    </w:p>
    <w:p w14:paraId="5BC98AE2" w14:textId="77777777" w:rsidR="000A42C7" w:rsidRDefault="000B3807">
      <w:pPr>
        <w:ind w:left="102" w:right="794"/>
        <w:rPr>
          <w:rFonts w:ascii="Liberation Serif" w:eastAsia="Liberation Serif" w:hAnsi="Liberation Serif" w:cs="Liberation Serif"/>
        </w:rPr>
      </w:pPr>
      <w:r>
        <w:rPr>
          <w:rFonts w:ascii="Liberation Serif" w:eastAsia="Liberation Serif" w:hAnsi="Liberation Serif" w:cs="Liberation Serif"/>
          <w:b/>
        </w:rPr>
        <w:t xml:space="preserve">b. </w:t>
      </w:r>
      <w:r>
        <w:rPr>
          <w:rFonts w:ascii="Liberation Serif" w:eastAsia="Liberation Serif" w:hAnsi="Liberation Serif" w:cs="Liberation Serif"/>
        </w:rPr>
        <w:t>Use the Meet-In-The-Middle attack to find the same information. Are they the same as the ones you found by brute force?</w:t>
      </w:r>
    </w:p>
    <w:p w14:paraId="5DE1E69A" w14:textId="77777777" w:rsidR="000A42C7" w:rsidRDefault="000A42C7">
      <w:pPr>
        <w:spacing w:before="8" w:line="140" w:lineRule="exact"/>
        <w:rPr>
          <w:sz w:val="15"/>
          <w:szCs w:val="15"/>
        </w:rPr>
      </w:pPr>
    </w:p>
    <w:p w14:paraId="3E588E5E" w14:textId="77777777" w:rsidR="000A42C7" w:rsidRDefault="007A343E">
      <w:pPr>
        <w:spacing w:line="200" w:lineRule="exact"/>
      </w:pPr>
      <w:proofErr w:type="gramStart"/>
      <w:r>
        <w:t>Yes</w:t>
      </w:r>
      <w:proofErr w:type="gramEnd"/>
      <w:r>
        <w:t xml:space="preserve"> They are the same ones</w:t>
      </w:r>
    </w:p>
    <w:p w14:paraId="665A7F9E" w14:textId="77777777" w:rsidR="000A42C7" w:rsidRDefault="000A42C7">
      <w:pPr>
        <w:spacing w:line="200" w:lineRule="exact"/>
      </w:pPr>
    </w:p>
    <w:p w14:paraId="38DEB793" w14:textId="77777777" w:rsidR="000A42C7" w:rsidRDefault="000A42C7">
      <w:pPr>
        <w:spacing w:line="200" w:lineRule="exact"/>
      </w:pPr>
    </w:p>
    <w:p w14:paraId="533560D0" w14:textId="77777777" w:rsidR="000A42C7" w:rsidRDefault="000B3807">
      <w:pPr>
        <w:ind w:left="102"/>
        <w:rPr>
          <w:rFonts w:ascii="Liberation Serif" w:eastAsia="Liberation Serif" w:hAnsi="Liberation Serif" w:cs="Liberation Serif"/>
        </w:rPr>
      </w:pPr>
      <w:r>
        <w:rPr>
          <w:rFonts w:ascii="Liberation Serif" w:eastAsia="Liberation Serif" w:hAnsi="Liberation Serif" w:cs="Liberation Serif"/>
          <w:b/>
        </w:rPr>
        <w:t xml:space="preserve">c. </w:t>
      </w:r>
      <w:r>
        <w:rPr>
          <w:rFonts w:ascii="Liberation Serif" w:eastAsia="Liberation Serif" w:hAnsi="Liberation Serif" w:cs="Liberation Serif"/>
        </w:rPr>
        <w:t>How many seconds did this take?</w:t>
      </w:r>
    </w:p>
    <w:p w14:paraId="41CFE04E" w14:textId="77777777" w:rsidR="00CC142C" w:rsidRDefault="00CC142C" w:rsidP="00CC142C">
      <w:r>
        <w:br/>
      </w:r>
      <w:r>
        <w:rPr>
          <w:rFonts w:ascii="Courier" w:hAnsi="Courier"/>
          <w:color w:val="000000"/>
          <w:sz w:val="21"/>
          <w:szCs w:val="21"/>
          <w:shd w:val="clear" w:color="auto" w:fill="FFFFFF"/>
        </w:rPr>
        <w:t>CPU time: 0.51 s</w:t>
      </w:r>
    </w:p>
    <w:p w14:paraId="5EDCFAE2" w14:textId="77777777" w:rsidR="000A42C7" w:rsidRDefault="000A42C7">
      <w:pPr>
        <w:spacing w:line="160" w:lineRule="exact"/>
        <w:rPr>
          <w:sz w:val="16"/>
          <w:szCs w:val="16"/>
        </w:rPr>
      </w:pPr>
    </w:p>
    <w:p w14:paraId="5E91952E" w14:textId="77777777" w:rsidR="000A42C7" w:rsidRDefault="000A42C7">
      <w:pPr>
        <w:spacing w:line="200" w:lineRule="exact"/>
      </w:pPr>
    </w:p>
    <w:p w14:paraId="1214E0D4" w14:textId="77777777" w:rsidR="000A42C7" w:rsidRDefault="000A42C7">
      <w:pPr>
        <w:spacing w:line="200" w:lineRule="exact"/>
      </w:pPr>
    </w:p>
    <w:p w14:paraId="4601D3B2" w14:textId="77777777" w:rsidR="000A42C7" w:rsidRDefault="000A42C7">
      <w:pPr>
        <w:spacing w:line="200" w:lineRule="exact"/>
      </w:pPr>
    </w:p>
    <w:p w14:paraId="4F2333B9" w14:textId="77777777" w:rsidR="000A42C7" w:rsidRDefault="000B3807">
      <w:pPr>
        <w:ind w:left="102" w:right="71"/>
        <w:rPr>
          <w:rFonts w:ascii="Liberation Serif" w:eastAsia="Liberation Serif" w:hAnsi="Liberation Serif" w:cs="Liberation Serif"/>
        </w:rPr>
      </w:pPr>
      <w:r>
        <w:rPr>
          <w:rFonts w:ascii="Liberation Serif" w:eastAsia="Liberation Serif" w:hAnsi="Liberation Serif" w:cs="Liberation Serif"/>
          <w:b/>
        </w:rPr>
        <w:t xml:space="preserve">d.  </w:t>
      </w:r>
      <w:r>
        <w:rPr>
          <w:rFonts w:ascii="Liberation Serif" w:eastAsia="Liberation Serif" w:hAnsi="Liberation Serif" w:cs="Liberation Serif"/>
        </w:rPr>
        <w:t>Explain briefly why this was so much faster. How many encryptions are required in total when doing brute force? How many encryptions/decryptions are required when performing a meet in the middle attack?</w:t>
      </w:r>
    </w:p>
    <w:p w14:paraId="148414CE" w14:textId="77777777" w:rsidR="000A42C7" w:rsidRDefault="000B3807">
      <w:pPr>
        <w:ind w:left="102"/>
        <w:rPr>
          <w:rFonts w:ascii="Liberation Serif" w:eastAsia="Liberation Serif" w:hAnsi="Liberation Serif" w:cs="Liberation Serif"/>
        </w:rPr>
      </w:pPr>
      <w:r>
        <w:rPr>
          <w:sz w:val="20"/>
          <w:szCs w:val="20"/>
        </w:rPr>
        <w:pict w14:anchorId="7A0E1173">
          <v:group id="_x0000_s1030" style="position:absolute;left:0;text-align:left;margin-left:51.6pt;margin-top:184.4pt;width:498.5pt;height:0;z-index:-251652096;mso-position-horizontal-relative:page" coordorigin="1032,3688" coordsize="9970,0">
            <v:polyline id="_x0000_s1031" style="position:absolute" points="2064,7376,12034,7376" coordorigin="1032,3688" coordsize="9970,0" filled="f" strokeweight="13657emu">
              <v:path arrowok="t"/>
            </v:polyline>
            <w10:wrap anchorx="page"/>
          </v:group>
        </w:pict>
      </w:r>
      <w:r>
        <w:rPr>
          <w:sz w:val="20"/>
          <w:szCs w:val="20"/>
        </w:rPr>
        <w:pict w14:anchorId="08C06CBB">
          <v:group id="_x0000_s1028" style="position:absolute;left:0;text-align:left;margin-left:51.6pt;margin-top:184.4pt;width:0;height:0;z-index:-251651072;mso-position-horizontal-relative:page" coordorigin="1032,3688" coordsize="0,0">
            <v:polyline id="_x0000_s1029" style="position:absolute" points="2064,7376,2064,7376" coordorigin="1032,3688" coordsize="0,0" filled="f" strokeweight="13657emu">
              <v:path arrowok="t"/>
            </v:polyline>
            <w10:wrap anchorx="page"/>
          </v:group>
        </w:pict>
      </w:r>
      <w:r>
        <w:rPr>
          <w:sz w:val="20"/>
          <w:szCs w:val="20"/>
        </w:rPr>
        <w:pict w14:anchorId="5917F076">
          <v:group id="_x0000_s1026" style="position:absolute;left:0;text-align:left;margin-left:550.1pt;margin-top:18pt;width:0;height:0;z-index:-251650048;mso-position-horizontal-relative:page" coordorigin="11002,360" coordsize="0,0">
            <v:polyline id="_x0000_s1027" style="position:absolute" points="22004,720,22004,720" coordorigin="11002,360" coordsize="0,0" filled="f" strokeweight="13657emu">
              <v:path arrowok="t"/>
            </v:polyline>
            <w10:wrap anchorx="page"/>
          </v:group>
        </w:pict>
      </w:r>
      <w:r>
        <w:rPr>
          <w:rFonts w:ascii="Liberation Serif" w:eastAsia="Liberation Serif" w:hAnsi="Liberation Serif" w:cs="Liberation Serif"/>
        </w:rPr>
        <w:t>(Recall, the keys have 9 bits…)  How many times faster would you expect meet in the middle to be?</w:t>
      </w:r>
    </w:p>
    <w:p w14:paraId="2A1ED916" w14:textId="77777777" w:rsidR="000A42C7" w:rsidRDefault="000A42C7">
      <w:pPr>
        <w:spacing w:line="200" w:lineRule="exact"/>
      </w:pPr>
    </w:p>
    <w:p w14:paraId="7C7AE7F2" w14:textId="77777777" w:rsidR="000A42C7" w:rsidRDefault="007A343E">
      <w:pPr>
        <w:spacing w:line="200" w:lineRule="exact"/>
      </w:pPr>
      <w:r>
        <w:t xml:space="preserve">In meet in the middle the hacker is able to able to obtain information from both sides. The information obtained from both sides makes it easier for the attacker. It is significantly faster than the brute force attack </w:t>
      </w:r>
    </w:p>
    <w:p w14:paraId="12212FA5" w14:textId="77777777" w:rsidR="000A42C7" w:rsidRDefault="000A42C7">
      <w:pPr>
        <w:spacing w:line="200" w:lineRule="exact"/>
      </w:pPr>
    </w:p>
    <w:p w14:paraId="1E2D82D1" w14:textId="77777777" w:rsidR="000A42C7" w:rsidRDefault="000A42C7">
      <w:pPr>
        <w:spacing w:line="200" w:lineRule="exact"/>
      </w:pPr>
    </w:p>
    <w:p w14:paraId="53005667" w14:textId="77777777" w:rsidR="000A42C7" w:rsidRDefault="000A42C7">
      <w:pPr>
        <w:spacing w:line="200" w:lineRule="exact"/>
      </w:pPr>
    </w:p>
    <w:p w14:paraId="4EFF9C63" w14:textId="77777777" w:rsidR="000A42C7" w:rsidRDefault="000A42C7">
      <w:pPr>
        <w:spacing w:line="200" w:lineRule="exact"/>
      </w:pPr>
    </w:p>
    <w:p w14:paraId="3F1F5C2E" w14:textId="77777777" w:rsidR="000A42C7" w:rsidRDefault="000A42C7">
      <w:pPr>
        <w:spacing w:line="200" w:lineRule="exact"/>
      </w:pPr>
    </w:p>
    <w:p w14:paraId="31201EDD" w14:textId="77777777" w:rsidR="000A42C7" w:rsidRDefault="000A42C7">
      <w:pPr>
        <w:spacing w:line="200" w:lineRule="exact"/>
      </w:pPr>
    </w:p>
    <w:p w14:paraId="384CC912" w14:textId="77777777" w:rsidR="000A42C7" w:rsidRDefault="000A42C7">
      <w:pPr>
        <w:spacing w:line="200" w:lineRule="exact"/>
      </w:pPr>
    </w:p>
    <w:p w14:paraId="74CA87A2" w14:textId="77777777" w:rsidR="000A42C7" w:rsidRDefault="000A42C7">
      <w:pPr>
        <w:spacing w:line="200" w:lineRule="exact"/>
      </w:pPr>
    </w:p>
    <w:p w14:paraId="18C258BA" w14:textId="77777777" w:rsidR="000A42C7" w:rsidRDefault="000A42C7">
      <w:pPr>
        <w:spacing w:line="200" w:lineRule="exact"/>
      </w:pPr>
    </w:p>
    <w:p w14:paraId="72D2893F" w14:textId="77777777" w:rsidR="000A42C7" w:rsidRDefault="000A42C7">
      <w:pPr>
        <w:spacing w:line="200" w:lineRule="exact"/>
      </w:pPr>
    </w:p>
    <w:p w14:paraId="11E82023" w14:textId="77777777" w:rsidR="000A42C7" w:rsidRDefault="000A42C7">
      <w:pPr>
        <w:spacing w:line="200" w:lineRule="exact"/>
      </w:pPr>
    </w:p>
    <w:p w14:paraId="1125A813" w14:textId="77777777" w:rsidR="000A42C7" w:rsidRDefault="000A42C7">
      <w:pPr>
        <w:spacing w:line="200" w:lineRule="exact"/>
      </w:pPr>
    </w:p>
    <w:p w14:paraId="6CAD8DB5" w14:textId="77777777" w:rsidR="000A42C7" w:rsidRDefault="000A42C7">
      <w:pPr>
        <w:spacing w:before="6" w:line="220" w:lineRule="exact"/>
        <w:rPr>
          <w:sz w:val="22"/>
          <w:szCs w:val="22"/>
        </w:rPr>
      </w:pPr>
    </w:p>
    <w:p w14:paraId="59224A6B" w14:textId="77777777" w:rsidR="007A343E" w:rsidRDefault="007A343E">
      <w:pPr>
        <w:ind w:left="102" w:right="1308"/>
        <w:rPr>
          <w:rFonts w:ascii="Liberation Serif" w:eastAsia="Liberation Serif" w:hAnsi="Liberation Serif" w:cs="Liberation Serif"/>
        </w:rPr>
      </w:pPr>
    </w:p>
    <w:p w14:paraId="138DD9D8" w14:textId="77777777" w:rsidR="000A42C7" w:rsidRDefault="000B3807">
      <w:pPr>
        <w:ind w:left="102" w:right="1308"/>
        <w:rPr>
          <w:rFonts w:ascii="Liberation Serif" w:eastAsia="Liberation Serif" w:hAnsi="Liberation Serif" w:cs="Liberation Serif"/>
        </w:rPr>
      </w:pPr>
      <w:r>
        <w:rPr>
          <w:rFonts w:ascii="Liberation Serif" w:eastAsia="Liberation Serif" w:hAnsi="Liberation Serif" w:cs="Liberation Serif"/>
        </w:rPr>
        <w:t>Now you find that encrypting P*</w:t>
      </w:r>
      <w:proofErr w:type="gramStart"/>
      <w:r>
        <w:rPr>
          <w:rFonts w:ascii="Liberation Serif" w:eastAsia="Liberation Serif" w:hAnsi="Liberation Serif" w:cs="Liberation Serif"/>
        </w:rPr>
        <w:t>=[</w:t>
      </w:r>
      <w:proofErr w:type="gramEnd"/>
      <w:r>
        <w:rPr>
          <w:rFonts w:ascii="Liberation Serif" w:eastAsia="Liberation Serif" w:hAnsi="Liberation Serif" w:cs="Liberation Serif"/>
        </w:rPr>
        <w:t xml:space="preserve">0, 0, 1, 0, 0, 1, 0, 0,1, 0, 0, 1] with the same keys produces the </w:t>
      </w:r>
      <w:proofErr w:type="spellStart"/>
      <w:r>
        <w:rPr>
          <w:rFonts w:ascii="Liberation Serif" w:eastAsia="Liberation Serif" w:hAnsi="Liberation Serif" w:cs="Liberation Serif"/>
        </w:rPr>
        <w:t>ciphertext</w:t>
      </w:r>
      <w:proofErr w:type="spellEnd"/>
      <w:r>
        <w:rPr>
          <w:rFonts w:ascii="Liberation Serif" w:eastAsia="Liberation Serif" w:hAnsi="Liberation Serif" w:cs="Liberation Serif"/>
        </w:rPr>
        <w:t xml:space="preserve"> C*=[1, 1, 0, 0, 0, 1, 0, 1, 0,</w:t>
      </w:r>
      <w:r>
        <w:rPr>
          <w:rFonts w:ascii="Liberation Serif" w:eastAsia="Liberation Serif" w:hAnsi="Liberation Serif" w:cs="Liberation Serif"/>
        </w:rPr>
        <w:t xml:space="preserve"> 0, 1, 0].</w:t>
      </w:r>
    </w:p>
    <w:p w14:paraId="43EAE752" w14:textId="77777777" w:rsidR="000A42C7" w:rsidRDefault="000B3807">
      <w:pPr>
        <w:spacing w:before="68"/>
        <w:ind w:left="102" w:right="821"/>
        <w:rPr>
          <w:rFonts w:ascii="Liberation Serif" w:eastAsia="Liberation Serif" w:hAnsi="Liberation Serif" w:cs="Liberation Serif"/>
          <w:sz w:val="14"/>
          <w:szCs w:val="14"/>
        </w:rPr>
      </w:pPr>
      <w:r>
        <w:rPr>
          <w:rFonts w:ascii="Liberation Serif" w:eastAsia="Liberation Serif" w:hAnsi="Liberation Serif" w:cs="Liberation Serif"/>
          <w:b/>
        </w:rPr>
        <w:t xml:space="preserve">e. </w:t>
      </w:r>
      <w:r>
        <w:rPr>
          <w:rFonts w:ascii="Liberation Serif" w:eastAsia="Liberation Serif" w:hAnsi="Liberation Serif" w:cs="Liberation Serif"/>
        </w:rPr>
        <w:t>Repeat the meet in the middle attack, and compare the pairs of keys you got using P and C to obtain the binary values of  K</w:t>
      </w:r>
      <w:r>
        <w:rPr>
          <w:rFonts w:ascii="Liberation Serif" w:eastAsia="Liberation Serif" w:hAnsi="Liberation Serif" w:cs="Liberation Serif"/>
          <w:position w:val="-2"/>
          <w:sz w:val="14"/>
          <w:szCs w:val="14"/>
        </w:rPr>
        <w:t xml:space="preserve">1 </w:t>
      </w:r>
      <w:r>
        <w:rPr>
          <w:rFonts w:ascii="Liberation Serif" w:eastAsia="Liberation Serif" w:hAnsi="Liberation Serif" w:cs="Liberation Serif"/>
        </w:rPr>
        <w:t>and K</w:t>
      </w:r>
      <w:r>
        <w:rPr>
          <w:rFonts w:ascii="Liberation Serif" w:eastAsia="Liberation Serif" w:hAnsi="Liberation Serif" w:cs="Liberation Serif"/>
          <w:position w:val="-2"/>
          <w:sz w:val="14"/>
          <w:szCs w:val="14"/>
        </w:rPr>
        <w:t>2:</w:t>
      </w:r>
    </w:p>
    <w:p w14:paraId="25B902F1" w14:textId="77777777" w:rsidR="000A42C7" w:rsidRDefault="000A42C7">
      <w:pPr>
        <w:spacing w:before="8" w:line="100" w:lineRule="exact"/>
        <w:rPr>
          <w:sz w:val="10"/>
          <w:szCs w:val="10"/>
        </w:rPr>
      </w:pPr>
    </w:p>
    <w:p w14:paraId="45B29C56" w14:textId="77777777" w:rsidR="000A42C7" w:rsidRDefault="000A42C7">
      <w:pPr>
        <w:spacing w:line="200" w:lineRule="exact"/>
      </w:pPr>
    </w:p>
    <w:p w14:paraId="70245F57" w14:textId="77777777" w:rsidR="000A42C7" w:rsidRDefault="000B3807">
      <w:pPr>
        <w:tabs>
          <w:tab w:val="left" w:pos="6460"/>
        </w:tabs>
        <w:spacing w:line="960" w:lineRule="atLeast"/>
        <w:ind w:left="102" w:right="1803"/>
        <w:rPr>
          <w:rFonts w:ascii="Liberation Serif" w:eastAsia="Liberation Serif" w:hAnsi="Liberation Serif" w:cs="Liberation Serif"/>
        </w:rPr>
      </w:pPr>
      <w:r>
        <w:rPr>
          <w:rFonts w:ascii="Liberation Serif" w:eastAsia="Liberation Serif" w:hAnsi="Liberation Serif" w:cs="Liberation Serif"/>
          <w:b/>
        </w:rPr>
        <w:t xml:space="preserve">f.  </w:t>
      </w:r>
      <w:r>
        <w:rPr>
          <w:rFonts w:ascii="Liberation Serif" w:eastAsia="Liberation Serif" w:hAnsi="Liberation Serif" w:cs="Liberation Serif"/>
        </w:rPr>
        <w:t>Use the int2bin function to convert these numbers back into binary and record them here: K</w:t>
      </w:r>
      <w:r>
        <w:rPr>
          <w:rFonts w:ascii="Liberation Serif" w:eastAsia="Liberation Serif" w:hAnsi="Liberation Serif" w:cs="Liberation Serif"/>
          <w:position w:val="-2"/>
          <w:sz w:val="14"/>
          <w:szCs w:val="14"/>
        </w:rPr>
        <w:t>1</w:t>
      </w:r>
      <w:r>
        <w:rPr>
          <w:rFonts w:ascii="Liberation Serif" w:eastAsia="Liberation Serif" w:hAnsi="Liberation Serif" w:cs="Liberation Serif"/>
        </w:rPr>
        <w:t>=</w:t>
      </w:r>
      <w:r>
        <w:rPr>
          <w:rFonts w:ascii="Liberation Serif" w:eastAsia="Liberation Serif" w:hAnsi="Liberation Serif" w:cs="Liberation Serif"/>
          <w:u w:val="single" w:color="000000"/>
        </w:rPr>
        <w:t xml:space="preserve"> 10</w:t>
      </w:r>
      <w:r>
        <w:rPr>
          <w:rFonts w:ascii="Liberation Serif" w:eastAsia="Liberation Serif" w:hAnsi="Liberation Serif" w:cs="Liberation Serif"/>
          <w:u w:val="single" w:color="000000"/>
        </w:rPr>
        <w:tab/>
      </w:r>
    </w:p>
    <w:p w14:paraId="3E6A6D1D" w14:textId="77777777" w:rsidR="000A42C7" w:rsidRDefault="000A42C7">
      <w:pPr>
        <w:spacing w:before="5" w:line="180" w:lineRule="exact"/>
        <w:rPr>
          <w:sz w:val="18"/>
          <w:szCs w:val="18"/>
        </w:rPr>
      </w:pPr>
    </w:p>
    <w:p w14:paraId="13E8C994" w14:textId="77777777" w:rsidR="000A42C7" w:rsidRDefault="000A42C7">
      <w:pPr>
        <w:spacing w:line="200" w:lineRule="exact"/>
      </w:pPr>
    </w:p>
    <w:p w14:paraId="6489F6A6" w14:textId="77777777" w:rsidR="000A42C7" w:rsidRDefault="000B3807" w:rsidP="000B3807">
      <w:pPr>
        <w:tabs>
          <w:tab w:val="left" w:pos="3500"/>
          <w:tab w:val="left" w:pos="6460"/>
        </w:tabs>
        <w:spacing w:before="29"/>
        <w:ind w:left="102"/>
        <w:rPr>
          <w:rFonts w:ascii="Liberation Serif" w:eastAsia="Liberation Serif" w:hAnsi="Liberation Serif" w:cs="Liberation Serif"/>
        </w:rPr>
      </w:pPr>
      <w:r>
        <w:rPr>
          <w:rFonts w:ascii="Liberation Serif" w:eastAsia="Liberation Serif" w:hAnsi="Liberation Serif" w:cs="Liberation Serif"/>
        </w:rPr>
        <w:t>K</w:t>
      </w:r>
      <w:r>
        <w:rPr>
          <w:rFonts w:ascii="Liberation Serif" w:eastAsia="Liberation Serif" w:hAnsi="Liberation Serif" w:cs="Liberation Serif"/>
          <w:position w:val="-2"/>
          <w:sz w:val="14"/>
          <w:szCs w:val="14"/>
        </w:rPr>
        <w:t>2</w:t>
      </w:r>
      <w:r>
        <w:rPr>
          <w:rFonts w:ascii="Liberation Serif" w:eastAsia="Liberation Serif" w:hAnsi="Liberation Serif" w:cs="Liberation Serif"/>
        </w:rPr>
        <w:t>=</w:t>
      </w:r>
      <w:r>
        <w:rPr>
          <w:rFonts w:ascii="Liberation Serif" w:eastAsia="Liberation Serif" w:hAnsi="Liberation Serif" w:cs="Liberation Serif"/>
          <w:u w:val="single" w:color="000000"/>
        </w:rPr>
        <w:t xml:space="preserve"> </w:t>
      </w:r>
      <w:r>
        <w:rPr>
          <w:rFonts w:ascii="Liberation Serif" w:eastAsia="Liberation Serif" w:hAnsi="Liberation Serif" w:cs="Liberation Serif"/>
          <w:u w:val="single" w:color="000000"/>
        </w:rPr>
        <w:tab/>
        <w:t>13</w:t>
      </w:r>
      <w:bookmarkStart w:id="0" w:name="_GoBack"/>
      <w:bookmarkEnd w:id="0"/>
      <w:r>
        <w:rPr>
          <w:rFonts w:ascii="Liberation Serif" w:eastAsia="Liberation Serif" w:hAnsi="Liberation Serif" w:cs="Liberation Serif"/>
          <w:u w:val="single" w:color="000000"/>
        </w:rPr>
        <w:tab/>
      </w:r>
    </w:p>
    <w:sectPr w:rsidR="000A42C7">
      <w:pgSz w:w="12240" w:h="15840"/>
      <w:pgMar w:top="1000" w:right="56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erif">
    <w:altName w:val="Times New Roman"/>
    <w:panose1 w:val="00000000000000000000"/>
    <w:charset w:val="00"/>
    <w:family w:val="roman"/>
    <w:notTrueType/>
    <w:pitch w:val="default"/>
  </w:font>
  <w:font w:name="DejaVu Serif">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65094C22"/>
    <w:multiLevelType w:val="multilevel"/>
    <w:tmpl w:val="D864F3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2C7"/>
    <w:rsid w:val="000A42C7"/>
    <w:rsid w:val="000B3807"/>
    <w:rsid w:val="007A343E"/>
    <w:rsid w:val="0088375F"/>
    <w:rsid w:val="009A2DF2"/>
    <w:rsid w:val="00AE0665"/>
    <w:rsid w:val="00AF566B"/>
    <w:rsid w:val="00CC142C"/>
    <w:rsid w:val="00F4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4C576F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375F"/>
    <w:rPr>
      <w:sz w:val="24"/>
      <w:szCs w:val="24"/>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6337">
      <w:bodyDiv w:val="1"/>
      <w:marLeft w:val="0"/>
      <w:marRight w:val="0"/>
      <w:marTop w:val="0"/>
      <w:marBottom w:val="0"/>
      <w:divBdr>
        <w:top w:val="none" w:sz="0" w:space="0" w:color="auto"/>
        <w:left w:val="none" w:sz="0" w:space="0" w:color="auto"/>
        <w:bottom w:val="none" w:sz="0" w:space="0" w:color="auto"/>
        <w:right w:val="none" w:sz="0" w:space="0" w:color="auto"/>
      </w:divBdr>
    </w:div>
    <w:div w:id="205064299">
      <w:bodyDiv w:val="1"/>
      <w:marLeft w:val="0"/>
      <w:marRight w:val="0"/>
      <w:marTop w:val="0"/>
      <w:marBottom w:val="0"/>
      <w:divBdr>
        <w:top w:val="none" w:sz="0" w:space="0" w:color="auto"/>
        <w:left w:val="none" w:sz="0" w:space="0" w:color="auto"/>
        <w:bottom w:val="none" w:sz="0" w:space="0" w:color="auto"/>
        <w:right w:val="none" w:sz="0" w:space="0" w:color="auto"/>
      </w:divBdr>
    </w:div>
    <w:div w:id="242954281">
      <w:bodyDiv w:val="1"/>
      <w:marLeft w:val="0"/>
      <w:marRight w:val="0"/>
      <w:marTop w:val="0"/>
      <w:marBottom w:val="0"/>
      <w:divBdr>
        <w:top w:val="none" w:sz="0" w:space="0" w:color="auto"/>
        <w:left w:val="none" w:sz="0" w:space="0" w:color="auto"/>
        <w:bottom w:val="none" w:sz="0" w:space="0" w:color="auto"/>
        <w:right w:val="none" w:sz="0" w:space="0" w:color="auto"/>
      </w:divBdr>
    </w:div>
    <w:div w:id="251934618">
      <w:bodyDiv w:val="1"/>
      <w:marLeft w:val="0"/>
      <w:marRight w:val="0"/>
      <w:marTop w:val="0"/>
      <w:marBottom w:val="0"/>
      <w:divBdr>
        <w:top w:val="none" w:sz="0" w:space="0" w:color="auto"/>
        <w:left w:val="none" w:sz="0" w:space="0" w:color="auto"/>
        <w:bottom w:val="none" w:sz="0" w:space="0" w:color="auto"/>
        <w:right w:val="none" w:sz="0" w:space="0" w:color="auto"/>
      </w:divBdr>
    </w:div>
    <w:div w:id="498619349">
      <w:bodyDiv w:val="1"/>
      <w:marLeft w:val="0"/>
      <w:marRight w:val="0"/>
      <w:marTop w:val="0"/>
      <w:marBottom w:val="0"/>
      <w:divBdr>
        <w:top w:val="none" w:sz="0" w:space="0" w:color="auto"/>
        <w:left w:val="none" w:sz="0" w:space="0" w:color="auto"/>
        <w:bottom w:val="none" w:sz="0" w:space="0" w:color="auto"/>
        <w:right w:val="none" w:sz="0" w:space="0" w:color="auto"/>
      </w:divBdr>
    </w:div>
    <w:div w:id="572087511">
      <w:bodyDiv w:val="1"/>
      <w:marLeft w:val="0"/>
      <w:marRight w:val="0"/>
      <w:marTop w:val="0"/>
      <w:marBottom w:val="0"/>
      <w:divBdr>
        <w:top w:val="none" w:sz="0" w:space="0" w:color="auto"/>
        <w:left w:val="none" w:sz="0" w:space="0" w:color="auto"/>
        <w:bottom w:val="none" w:sz="0" w:space="0" w:color="auto"/>
        <w:right w:val="none" w:sz="0" w:space="0" w:color="auto"/>
      </w:divBdr>
    </w:div>
    <w:div w:id="696851041">
      <w:bodyDiv w:val="1"/>
      <w:marLeft w:val="0"/>
      <w:marRight w:val="0"/>
      <w:marTop w:val="0"/>
      <w:marBottom w:val="0"/>
      <w:divBdr>
        <w:top w:val="none" w:sz="0" w:space="0" w:color="auto"/>
        <w:left w:val="none" w:sz="0" w:space="0" w:color="auto"/>
        <w:bottom w:val="none" w:sz="0" w:space="0" w:color="auto"/>
        <w:right w:val="none" w:sz="0" w:space="0" w:color="auto"/>
      </w:divBdr>
    </w:div>
    <w:div w:id="697311635">
      <w:bodyDiv w:val="1"/>
      <w:marLeft w:val="0"/>
      <w:marRight w:val="0"/>
      <w:marTop w:val="0"/>
      <w:marBottom w:val="0"/>
      <w:divBdr>
        <w:top w:val="none" w:sz="0" w:space="0" w:color="auto"/>
        <w:left w:val="none" w:sz="0" w:space="0" w:color="auto"/>
        <w:bottom w:val="none" w:sz="0" w:space="0" w:color="auto"/>
        <w:right w:val="none" w:sz="0" w:space="0" w:color="auto"/>
      </w:divBdr>
    </w:div>
    <w:div w:id="831486502">
      <w:bodyDiv w:val="1"/>
      <w:marLeft w:val="0"/>
      <w:marRight w:val="0"/>
      <w:marTop w:val="0"/>
      <w:marBottom w:val="0"/>
      <w:divBdr>
        <w:top w:val="none" w:sz="0" w:space="0" w:color="auto"/>
        <w:left w:val="none" w:sz="0" w:space="0" w:color="auto"/>
        <w:bottom w:val="none" w:sz="0" w:space="0" w:color="auto"/>
        <w:right w:val="none" w:sz="0" w:space="0" w:color="auto"/>
      </w:divBdr>
    </w:div>
    <w:div w:id="953943927">
      <w:bodyDiv w:val="1"/>
      <w:marLeft w:val="0"/>
      <w:marRight w:val="0"/>
      <w:marTop w:val="0"/>
      <w:marBottom w:val="0"/>
      <w:divBdr>
        <w:top w:val="none" w:sz="0" w:space="0" w:color="auto"/>
        <w:left w:val="none" w:sz="0" w:space="0" w:color="auto"/>
        <w:bottom w:val="none" w:sz="0" w:space="0" w:color="auto"/>
        <w:right w:val="none" w:sz="0" w:space="0" w:color="auto"/>
      </w:divBdr>
    </w:div>
    <w:div w:id="965620244">
      <w:bodyDiv w:val="1"/>
      <w:marLeft w:val="0"/>
      <w:marRight w:val="0"/>
      <w:marTop w:val="0"/>
      <w:marBottom w:val="0"/>
      <w:divBdr>
        <w:top w:val="none" w:sz="0" w:space="0" w:color="auto"/>
        <w:left w:val="none" w:sz="0" w:space="0" w:color="auto"/>
        <w:bottom w:val="none" w:sz="0" w:space="0" w:color="auto"/>
        <w:right w:val="none" w:sz="0" w:space="0" w:color="auto"/>
      </w:divBdr>
    </w:div>
    <w:div w:id="1066731954">
      <w:bodyDiv w:val="1"/>
      <w:marLeft w:val="0"/>
      <w:marRight w:val="0"/>
      <w:marTop w:val="0"/>
      <w:marBottom w:val="0"/>
      <w:divBdr>
        <w:top w:val="none" w:sz="0" w:space="0" w:color="auto"/>
        <w:left w:val="none" w:sz="0" w:space="0" w:color="auto"/>
        <w:bottom w:val="none" w:sz="0" w:space="0" w:color="auto"/>
        <w:right w:val="none" w:sz="0" w:space="0" w:color="auto"/>
      </w:divBdr>
    </w:div>
    <w:div w:id="1148595471">
      <w:bodyDiv w:val="1"/>
      <w:marLeft w:val="0"/>
      <w:marRight w:val="0"/>
      <w:marTop w:val="0"/>
      <w:marBottom w:val="0"/>
      <w:divBdr>
        <w:top w:val="none" w:sz="0" w:space="0" w:color="auto"/>
        <w:left w:val="none" w:sz="0" w:space="0" w:color="auto"/>
        <w:bottom w:val="none" w:sz="0" w:space="0" w:color="auto"/>
        <w:right w:val="none" w:sz="0" w:space="0" w:color="auto"/>
      </w:divBdr>
    </w:div>
    <w:div w:id="1192373975">
      <w:bodyDiv w:val="1"/>
      <w:marLeft w:val="0"/>
      <w:marRight w:val="0"/>
      <w:marTop w:val="0"/>
      <w:marBottom w:val="0"/>
      <w:divBdr>
        <w:top w:val="none" w:sz="0" w:space="0" w:color="auto"/>
        <w:left w:val="none" w:sz="0" w:space="0" w:color="auto"/>
        <w:bottom w:val="none" w:sz="0" w:space="0" w:color="auto"/>
        <w:right w:val="none" w:sz="0" w:space="0" w:color="auto"/>
      </w:divBdr>
    </w:div>
    <w:div w:id="1336304503">
      <w:bodyDiv w:val="1"/>
      <w:marLeft w:val="0"/>
      <w:marRight w:val="0"/>
      <w:marTop w:val="0"/>
      <w:marBottom w:val="0"/>
      <w:divBdr>
        <w:top w:val="none" w:sz="0" w:space="0" w:color="auto"/>
        <w:left w:val="none" w:sz="0" w:space="0" w:color="auto"/>
        <w:bottom w:val="none" w:sz="0" w:space="0" w:color="auto"/>
        <w:right w:val="none" w:sz="0" w:space="0" w:color="auto"/>
      </w:divBdr>
    </w:div>
    <w:div w:id="1355688525">
      <w:bodyDiv w:val="1"/>
      <w:marLeft w:val="0"/>
      <w:marRight w:val="0"/>
      <w:marTop w:val="0"/>
      <w:marBottom w:val="0"/>
      <w:divBdr>
        <w:top w:val="none" w:sz="0" w:space="0" w:color="auto"/>
        <w:left w:val="none" w:sz="0" w:space="0" w:color="auto"/>
        <w:bottom w:val="none" w:sz="0" w:space="0" w:color="auto"/>
        <w:right w:val="none" w:sz="0" w:space="0" w:color="auto"/>
      </w:divBdr>
    </w:div>
    <w:div w:id="1389911147">
      <w:bodyDiv w:val="1"/>
      <w:marLeft w:val="0"/>
      <w:marRight w:val="0"/>
      <w:marTop w:val="0"/>
      <w:marBottom w:val="0"/>
      <w:divBdr>
        <w:top w:val="none" w:sz="0" w:space="0" w:color="auto"/>
        <w:left w:val="none" w:sz="0" w:space="0" w:color="auto"/>
        <w:bottom w:val="none" w:sz="0" w:space="0" w:color="auto"/>
        <w:right w:val="none" w:sz="0" w:space="0" w:color="auto"/>
      </w:divBdr>
    </w:div>
    <w:div w:id="1471902867">
      <w:bodyDiv w:val="1"/>
      <w:marLeft w:val="0"/>
      <w:marRight w:val="0"/>
      <w:marTop w:val="0"/>
      <w:marBottom w:val="0"/>
      <w:divBdr>
        <w:top w:val="none" w:sz="0" w:space="0" w:color="auto"/>
        <w:left w:val="none" w:sz="0" w:space="0" w:color="auto"/>
        <w:bottom w:val="none" w:sz="0" w:space="0" w:color="auto"/>
        <w:right w:val="none" w:sz="0" w:space="0" w:color="auto"/>
      </w:divBdr>
    </w:div>
    <w:div w:id="1574852962">
      <w:bodyDiv w:val="1"/>
      <w:marLeft w:val="0"/>
      <w:marRight w:val="0"/>
      <w:marTop w:val="0"/>
      <w:marBottom w:val="0"/>
      <w:divBdr>
        <w:top w:val="none" w:sz="0" w:space="0" w:color="auto"/>
        <w:left w:val="none" w:sz="0" w:space="0" w:color="auto"/>
        <w:bottom w:val="none" w:sz="0" w:space="0" w:color="auto"/>
        <w:right w:val="none" w:sz="0" w:space="0" w:color="auto"/>
      </w:divBdr>
    </w:div>
    <w:div w:id="1645574901">
      <w:bodyDiv w:val="1"/>
      <w:marLeft w:val="0"/>
      <w:marRight w:val="0"/>
      <w:marTop w:val="0"/>
      <w:marBottom w:val="0"/>
      <w:divBdr>
        <w:top w:val="none" w:sz="0" w:space="0" w:color="auto"/>
        <w:left w:val="none" w:sz="0" w:space="0" w:color="auto"/>
        <w:bottom w:val="none" w:sz="0" w:space="0" w:color="auto"/>
        <w:right w:val="none" w:sz="0" w:space="0" w:color="auto"/>
      </w:divBdr>
    </w:div>
    <w:div w:id="1670913093">
      <w:bodyDiv w:val="1"/>
      <w:marLeft w:val="0"/>
      <w:marRight w:val="0"/>
      <w:marTop w:val="0"/>
      <w:marBottom w:val="0"/>
      <w:divBdr>
        <w:top w:val="none" w:sz="0" w:space="0" w:color="auto"/>
        <w:left w:val="none" w:sz="0" w:space="0" w:color="auto"/>
        <w:bottom w:val="none" w:sz="0" w:space="0" w:color="auto"/>
        <w:right w:val="none" w:sz="0" w:space="0" w:color="auto"/>
      </w:divBdr>
    </w:div>
    <w:div w:id="1718578770">
      <w:bodyDiv w:val="1"/>
      <w:marLeft w:val="0"/>
      <w:marRight w:val="0"/>
      <w:marTop w:val="0"/>
      <w:marBottom w:val="0"/>
      <w:divBdr>
        <w:top w:val="none" w:sz="0" w:space="0" w:color="auto"/>
        <w:left w:val="none" w:sz="0" w:space="0" w:color="auto"/>
        <w:bottom w:val="none" w:sz="0" w:space="0" w:color="auto"/>
        <w:right w:val="none" w:sz="0" w:space="0" w:color="auto"/>
      </w:divBdr>
    </w:div>
    <w:div w:id="1771928652">
      <w:bodyDiv w:val="1"/>
      <w:marLeft w:val="0"/>
      <w:marRight w:val="0"/>
      <w:marTop w:val="0"/>
      <w:marBottom w:val="0"/>
      <w:divBdr>
        <w:top w:val="none" w:sz="0" w:space="0" w:color="auto"/>
        <w:left w:val="none" w:sz="0" w:space="0" w:color="auto"/>
        <w:bottom w:val="none" w:sz="0" w:space="0" w:color="auto"/>
        <w:right w:val="none" w:sz="0" w:space="0" w:color="auto"/>
      </w:divBdr>
    </w:div>
    <w:div w:id="1778014824">
      <w:bodyDiv w:val="1"/>
      <w:marLeft w:val="0"/>
      <w:marRight w:val="0"/>
      <w:marTop w:val="0"/>
      <w:marBottom w:val="0"/>
      <w:divBdr>
        <w:top w:val="none" w:sz="0" w:space="0" w:color="auto"/>
        <w:left w:val="none" w:sz="0" w:space="0" w:color="auto"/>
        <w:bottom w:val="none" w:sz="0" w:space="0" w:color="auto"/>
        <w:right w:val="none" w:sz="0" w:space="0" w:color="auto"/>
      </w:divBdr>
    </w:div>
    <w:div w:id="1813789134">
      <w:bodyDiv w:val="1"/>
      <w:marLeft w:val="0"/>
      <w:marRight w:val="0"/>
      <w:marTop w:val="0"/>
      <w:marBottom w:val="0"/>
      <w:divBdr>
        <w:top w:val="none" w:sz="0" w:space="0" w:color="auto"/>
        <w:left w:val="none" w:sz="0" w:space="0" w:color="auto"/>
        <w:bottom w:val="none" w:sz="0" w:space="0" w:color="auto"/>
        <w:right w:val="none" w:sz="0" w:space="0" w:color="auto"/>
      </w:divBdr>
    </w:div>
    <w:div w:id="1928733191">
      <w:bodyDiv w:val="1"/>
      <w:marLeft w:val="0"/>
      <w:marRight w:val="0"/>
      <w:marTop w:val="0"/>
      <w:marBottom w:val="0"/>
      <w:divBdr>
        <w:top w:val="none" w:sz="0" w:space="0" w:color="auto"/>
        <w:left w:val="none" w:sz="0" w:space="0" w:color="auto"/>
        <w:bottom w:val="none" w:sz="0" w:space="0" w:color="auto"/>
        <w:right w:val="none" w:sz="0" w:space="0" w:color="auto"/>
      </w:divBdr>
    </w:div>
    <w:div w:id="1949509626">
      <w:bodyDiv w:val="1"/>
      <w:marLeft w:val="0"/>
      <w:marRight w:val="0"/>
      <w:marTop w:val="0"/>
      <w:marBottom w:val="0"/>
      <w:divBdr>
        <w:top w:val="none" w:sz="0" w:space="0" w:color="auto"/>
        <w:left w:val="none" w:sz="0" w:space="0" w:color="auto"/>
        <w:bottom w:val="none" w:sz="0" w:space="0" w:color="auto"/>
        <w:right w:val="none" w:sz="0" w:space="0" w:color="auto"/>
      </w:divBdr>
    </w:div>
    <w:div w:id="2072733359">
      <w:bodyDiv w:val="1"/>
      <w:marLeft w:val="0"/>
      <w:marRight w:val="0"/>
      <w:marTop w:val="0"/>
      <w:marBottom w:val="0"/>
      <w:divBdr>
        <w:top w:val="none" w:sz="0" w:space="0" w:color="auto"/>
        <w:left w:val="none" w:sz="0" w:space="0" w:color="auto"/>
        <w:bottom w:val="none" w:sz="0" w:space="0" w:color="auto"/>
        <w:right w:val="none" w:sz="0" w:space="0" w:color="auto"/>
      </w:divBdr>
    </w:div>
    <w:div w:id="20732626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Osei</cp:lastModifiedBy>
  <cp:revision>2</cp:revision>
  <dcterms:created xsi:type="dcterms:W3CDTF">2018-04-04T03:08:00Z</dcterms:created>
  <dcterms:modified xsi:type="dcterms:W3CDTF">2018-04-04T03:08:00Z</dcterms:modified>
</cp:coreProperties>
</file>